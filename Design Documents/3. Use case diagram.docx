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07C53" w14:textId="7749112B" w:rsidR="007F578A" w:rsidRDefault="00261710" w:rsidP="007F578A">
      <w:pPr>
        <w:pStyle w:val="Title"/>
      </w:pPr>
      <w:r>
        <w:t>use case diagram</w:t>
      </w:r>
    </w:p>
    <w:p w14:paraId="03E9DCF8" w14:textId="06B20FC6" w:rsidR="00050CEC" w:rsidRPr="007F578A" w:rsidRDefault="008608AE" w:rsidP="007F578A">
      <w:r>
        <w:rPr>
          <w:noProof/>
        </w:rPr>
        <w:drawing>
          <wp:inline distT="0" distB="0" distL="0" distR="0" wp14:anchorId="7813C8D0" wp14:editId="2A0BC202">
            <wp:extent cx="4781550" cy="6543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CEC" w:rsidRPr="007F57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2856E" w14:textId="77777777" w:rsidR="00503B12" w:rsidRDefault="00503B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133FF78D" w:rsidR="00B02086" w:rsidRPr="00B02086" w:rsidRDefault="00261710" w:rsidP="00B02086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Use case diagram</w:t>
              </w:r>
            </w:p>
          </w:tc>
          <w:tc>
            <w:tcPr>
              <w:tcW w:w="4675" w:type="dxa"/>
            </w:tcPr>
            <w:p w14:paraId="1442BC64" w14:textId="3D6AEE74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8608AE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8608AE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4197F" w14:textId="77777777" w:rsidR="00503B12" w:rsidRDefault="00503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4D875" w14:textId="77777777" w:rsidR="00503B12" w:rsidRDefault="00503B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9A141" w14:textId="77777777" w:rsidR="00503B12" w:rsidRDefault="00503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30182B"/>
    <w:rsid w:val="0030329D"/>
    <w:rsid w:val="003E370F"/>
    <w:rsid w:val="00477F76"/>
    <w:rsid w:val="00503B12"/>
    <w:rsid w:val="00752D5C"/>
    <w:rsid w:val="007A4B12"/>
    <w:rsid w:val="007F578A"/>
    <w:rsid w:val="008608AE"/>
    <w:rsid w:val="00917511"/>
    <w:rsid w:val="0094005C"/>
    <w:rsid w:val="00A43068"/>
    <w:rsid w:val="00AD482D"/>
    <w:rsid w:val="00B02086"/>
    <w:rsid w:val="00B37CCE"/>
    <w:rsid w:val="00C8397B"/>
    <w:rsid w:val="00CB0BE7"/>
    <w:rsid w:val="00D82ED6"/>
    <w:rsid w:val="00E128DA"/>
    <w:rsid w:val="00EE477D"/>
    <w:rsid w:val="00F3272C"/>
    <w:rsid w:val="00F4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632C72-E46C-4E93-BC3D-4BCDEB79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Kevin Wang</cp:lastModifiedBy>
  <cp:revision>4</cp:revision>
  <dcterms:created xsi:type="dcterms:W3CDTF">2016-04-10T11:56:00Z</dcterms:created>
  <dcterms:modified xsi:type="dcterms:W3CDTF">2018-04-24T17:00:00Z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