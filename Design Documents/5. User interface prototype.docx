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7C53" w14:textId="6E195B8E" w:rsidR="007F578A" w:rsidRDefault="00334589" w:rsidP="0078106F">
      <w:pPr>
        <w:pStyle w:val="Title"/>
      </w:pPr>
      <w:r>
        <w:t>user interface prototype</w:t>
      </w:r>
    </w:p>
    <w:p w14:paraId="467F701D" w14:textId="77777777" w:rsidR="0078106F" w:rsidRDefault="0078106F" w:rsidP="0078106F">
      <w:pPr>
        <w:pStyle w:val="Caption"/>
        <w:keepNext/>
      </w:pPr>
      <w:r>
        <w:rPr>
          <w:noProof/>
        </w:rPr>
        <w:drawing>
          <wp:inline distT="0" distB="0" distL="0" distR="0" wp14:anchorId="21211D70" wp14:editId="0E7321B7">
            <wp:extent cx="4324350" cy="730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38AF10" w14:textId="21D3F983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proofErr w:type="spellStart"/>
      <w:r>
        <w:t>pageHome</w:t>
      </w:r>
      <w:proofErr w:type="spellEnd"/>
    </w:p>
    <w:p w14:paraId="0374E01B" w14:textId="77777777" w:rsidR="0078106F" w:rsidRDefault="0078106F" w:rsidP="0078106F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54068B85" wp14:editId="1A235B9D">
            <wp:extent cx="4457700" cy="7600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8544" w14:textId="57A7B1EA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proofErr w:type="spellStart"/>
      <w:r>
        <w:t>pageWorkout</w:t>
      </w:r>
      <w:proofErr w:type="spellEnd"/>
    </w:p>
    <w:p w14:paraId="60B233F6" w14:textId="77777777" w:rsidR="0078106F" w:rsidRDefault="0078106F" w:rsidP="0078106F">
      <w:pPr>
        <w:pStyle w:val="Caption"/>
      </w:pPr>
    </w:p>
    <w:p w14:paraId="1A57090A" w14:textId="77777777" w:rsidR="0078106F" w:rsidRDefault="0078106F" w:rsidP="0078106F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046F55AD" wp14:editId="3E367509">
            <wp:extent cx="4381500" cy="7419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2BE" w14:textId="77323730" w:rsidR="00496F94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:pagePlan</w:t>
      </w:r>
    </w:p>
    <w:p w14:paraId="61D0A3D7" w14:textId="618F016A" w:rsidR="0078106F" w:rsidRDefault="0078106F" w:rsidP="0078106F">
      <w:pPr>
        <w:jc w:val="center"/>
      </w:pPr>
    </w:p>
    <w:p w14:paraId="6568AA7E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D88639" wp14:editId="58A225BA">
            <wp:extent cx="4048125" cy="7496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76F" w14:textId="59D1FA7B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</w:t>
      </w:r>
      <w:proofErr w:type="spellStart"/>
      <w:r>
        <w:t>pageActionDetail</w:t>
      </w:r>
      <w:proofErr w:type="spellEnd"/>
    </w:p>
    <w:p w14:paraId="70951209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8A16BA" wp14:editId="1696BDEE">
            <wp:extent cx="4095750" cy="7419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2D64" w14:textId="05DE495D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</w:t>
      </w:r>
      <w:proofErr w:type="spellStart"/>
      <w:r>
        <w:t>pageHistory</w:t>
      </w:r>
      <w:proofErr w:type="spellEnd"/>
    </w:p>
    <w:p w14:paraId="7842C275" w14:textId="55A4DB0E" w:rsidR="0078106F" w:rsidRDefault="0078106F" w:rsidP="0078106F">
      <w:pPr>
        <w:jc w:val="center"/>
      </w:pPr>
    </w:p>
    <w:p w14:paraId="3C28D091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5F0094" wp14:editId="38A610E6">
            <wp:extent cx="4105275" cy="7410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87FF" w14:textId="617876DC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</w:t>
      </w:r>
      <w:proofErr w:type="spellStart"/>
      <w:r>
        <w:t>pageEditdetail</w:t>
      </w:r>
      <w:proofErr w:type="spellEnd"/>
    </w:p>
    <w:p w14:paraId="00360B6C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B0A19A" wp14:editId="4B343DAD">
            <wp:extent cx="3943350" cy="7153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2B11" w14:textId="4F3B9E0F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</w:t>
      </w:r>
      <w:proofErr w:type="spellStart"/>
      <w:r>
        <w:t>pageAllExercise</w:t>
      </w:r>
      <w:proofErr w:type="spellEnd"/>
    </w:p>
    <w:p w14:paraId="0C024667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4D3A94" wp14:editId="13CD0C92">
            <wp:extent cx="4010025" cy="7353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504" w14:textId="52ED16A5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</w:t>
      </w:r>
      <w:proofErr w:type="spellStart"/>
      <w:r>
        <w:t>pageExercise</w:t>
      </w:r>
      <w:proofErr w:type="spellEnd"/>
    </w:p>
    <w:p w14:paraId="38257439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52350C" wp14:editId="7DC9ED30">
            <wp:extent cx="4200525" cy="7419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8374" w14:textId="6637D6AE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</w:t>
      </w:r>
      <w:proofErr w:type="spellStart"/>
      <w:r>
        <w:t>pageExerciseCurrentType</w:t>
      </w:r>
      <w:proofErr w:type="spellEnd"/>
    </w:p>
    <w:p w14:paraId="342D19B5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1D552F" wp14:editId="5D59A8EA">
            <wp:extent cx="3933825" cy="7372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B913" w14:textId="05D37BB5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</w:t>
      </w:r>
      <w:proofErr w:type="spellStart"/>
      <w:r>
        <w:t>pageExerciseCurrentDetail</w:t>
      </w:r>
      <w:proofErr w:type="spellEnd"/>
    </w:p>
    <w:p w14:paraId="340E20A2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83677B" wp14:editId="10259987">
            <wp:extent cx="4048125" cy="7162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36A" w14:textId="7E61A603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</w:t>
      </w:r>
      <w:proofErr w:type="spellStart"/>
      <w:r>
        <w:t>pageProfile</w:t>
      </w:r>
      <w:proofErr w:type="spellEnd"/>
    </w:p>
    <w:p w14:paraId="3B0D59CE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C5C286" wp14:editId="0FC47BEE">
            <wp:extent cx="3905250" cy="7334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ACEC" w14:textId="7B12C9EC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:pageRegister</w:t>
      </w:r>
    </w:p>
    <w:p w14:paraId="6E2230B0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88D03C" wp14:editId="1BA93E21">
            <wp:extent cx="4048125" cy="7419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0EF" w14:textId="31B0E058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</w:t>
      </w:r>
      <w:proofErr w:type="spellStart"/>
      <w:r>
        <w:t>pageLogin</w:t>
      </w:r>
      <w:proofErr w:type="spellEnd"/>
    </w:p>
    <w:p w14:paraId="663D8C20" w14:textId="77777777" w:rsidR="0078106F" w:rsidRDefault="0078106F" w:rsidP="007810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D2D732" wp14:editId="4D967E18">
            <wp:extent cx="3971925" cy="7334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B0EC" w14:textId="1E0EA2A3" w:rsidR="0078106F" w:rsidRDefault="0078106F" w:rsidP="007810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</w:t>
      </w:r>
      <w:proofErr w:type="spellStart"/>
      <w:r>
        <w:t>pageAbout</w:t>
      </w:r>
      <w:proofErr w:type="spellEnd"/>
    </w:p>
    <w:p w14:paraId="377117BD" w14:textId="1098A255" w:rsidR="0078106F" w:rsidRDefault="0078106F" w:rsidP="0078106F">
      <w:pPr>
        <w:jc w:val="center"/>
      </w:pPr>
    </w:p>
    <w:p w14:paraId="4A9843FC" w14:textId="56D1B260" w:rsidR="0078106F" w:rsidRDefault="0078106F" w:rsidP="0078106F">
      <w:pPr>
        <w:jc w:val="center"/>
      </w:pPr>
    </w:p>
    <w:p w14:paraId="45B4E836" w14:textId="77777777" w:rsidR="0078106F" w:rsidRPr="0078106F" w:rsidRDefault="0078106F" w:rsidP="0078106F">
      <w:pPr>
        <w:jc w:val="center"/>
      </w:pPr>
    </w:p>
    <w:sectPr w:rsidR="0078106F" w:rsidRPr="0078106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9C134B" w:rsidR="00B02086" w:rsidRPr="00B02086" w:rsidRDefault="00334589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User interface prototype</w:t>
              </w:r>
            </w:p>
          </w:tc>
          <w:tc>
            <w:tcPr>
              <w:tcW w:w="4675" w:type="dxa"/>
            </w:tcPr>
            <w:p w14:paraId="1442BC64" w14:textId="3942F404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78106F">
                <w:rPr>
                  <w:b/>
                  <w:bCs/>
                  <w:i/>
                  <w:noProof/>
                </w:rPr>
                <w:t>2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78106F">
                <w:rPr>
                  <w:b/>
                  <w:bCs/>
                  <w:i/>
                  <w:noProof/>
                </w:rPr>
                <w:t>15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82B"/>
    <w:rsid w:val="0030329D"/>
    <w:rsid w:val="00304E8B"/>
    <w:rsid w:val="00334589"/>
    <w:rsid w:val="003E370F"/>
    <w:rsid w:val="004554E6"/>
    <w:rsid w:val="004664E6"/>
    <w:rsid w:val="00467C71"/>
    <w:rsid w:val="00477F76"/>
    <w:rsid w:val="00496F94"/>
    <w:rsid w:val="00503B12"/>
    <w:rsid w:val="00532EFA"/>
    <w:rsid w:val="006C3376"/>
    <w:rsid w:val="00752D5C"/>
    <w:rsid w:val="0078106F"/>
    <w:rsid w:val="007A4B12"/>
    <w:rsid w:val="007F578A"/>
    <w:rsid w:val="00917511"/>
    <w:rsid w:val="0094005C"/>
    <w:rsid w:val="00A43068"/>
    <w:rsid w:val="00AD482D"/>
    <w:rsid w:val="00B02086"/>
    <w:rsid w:val="00B269A1"/>
    <w:rsid w:val="00B37CCE"/>
    <w:rsid w:val="00B9071F"/>
    <w:rsid w:val="00C8397B"/>
    <w:rsid w:val="00CB0BE7"/>
    <w:rsid w:val="00D82ED6"/>
    <w:rsid w:val="00E128DA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467C7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8CEF5-2D52-4F37-9010-CCC42B0C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9</TotalTime>
  <Pages>15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Kevin Wang</cp:lastModifiedBy>
  <cp:revision>6</cp:revision>
  <dcterms:created xsi:type="dcterms:W3CDTF">2016-04-10T12:49:00Z</dcterms:created>
  <dcterms:modified xsi:type="dcterms:W3CDTF">2018-04-24T17:22:00Z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