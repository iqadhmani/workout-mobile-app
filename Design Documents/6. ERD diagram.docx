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07C53" w14:textId="51AF9824" w:rsidR="007F578A" w:rsidRDefault="0030150D" w:rsidP="007F578A">
      <w:pPr>
        <w:pStyle w:val="Title"/>
      </w:pPr>
      <w:r>
        <w:t>entity relationship diagram (ERD)</w:t>
      </w:r>
    </w:p>
    <w:p w14:paraId="6BE6B0B0" w14:textId="5FA1A63D" w:rsidR="00FC299C" w:rsidRDefault="00FC299C" w:rsidP="0030150D">
      <w:pPr>
        <w:pStyle w:val="Caption"/>
      </w:pPr>
      <w:r>
        <w:rPr>
          <w:noProof/>
        </w:rPr>
        <w:drawing>
          <wp:inline distT="0" distB="0" distL="0" distR="0" wp14:anchorId="57735FEE" wp14:editId="00340B46">
            <wp:extent cx="5733415" cy="5611495"/>
            <wp:effectExtent l="0" t="0" r="63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2D3B" w14:textId="5A51CC42" w:rsidR="0030150D" w:rsidRDefault="0030150D" w:rsidP="0030150D">
      <w:pPr>
        <w:pStyle w:val="Caption"/>
        <w:rPr>
          <w:noProof/>
          <w:lang w:eastAsia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Entity Relationship Diagram (ERD)</w:t>
      </w:r>
      <w:r>
        <w:rPr>
          <w:noProof/>
        </w:rPr>
        <w:t xml:space="preserve"> for </w:t>
      </w:r>
      <w:r w:rsidR="00FC299C">
        <w:rPr>
          <w:noProof/>
        </w:rPr>
        <w:t>IQWorkout app</w:t>
      </w:r>
      <w:bookmarkStart w:id="0" w:name="_GoBack"/>
      <w:bookmarkEnd w:id="0"/>
    </w:p>
    <w:p w14:paraId="6DE812C1" w14:textId="77777777" w:rsidR="0030150D" w:rsidRDefault="0030150D" w:rsidP="00496F94">
      <w:pPr>
        <w:jc w:val="center"/>
      </w:pPr>
    </w:p>
    <w:p w14:paraId="7B45E609" w14:textId="77777777" w:rsidR="0030150D" w:rsidRDefault="0030150D" w:rsidP="00496F94">
      <w:pPr>
        <w:jc w:val="center"/>
      </w:pPr>
    </w:p>
    <w:sectPr w:rsidR="0030150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7685A702" w:rsidR="00B02086" w:rsidRPr="00B02086" w:rsidRDefault="009C0C12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Entity Relationship Diagram</w:t>
              </w:r>
            </w:p>
          </w:tc>
          <w:tc>
            <w:tcPr>
              <w:tcW w:w="4675" w:type="dxa"/>
            </w:tcPr>
            <w:p w14:paraId="1442BC64" w14:textId="726C6141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FC299C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FC299C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50D"/>
    <w:rsid w:val="0030182B"/>
    <w:rsid w:val="00302001"/>
    <w:rsid w:val="0030329D"/>
    <w:rsid w:val="00304E8B"/>
    <w:rsid w:val="00334589"/>
    <w:rsid w:val="003E370F"/>
    <w:rsid w:val="004554E6"/>
    <w:rsid w:val="004664E6"/>
    <w:rsid w:val="00477F76"/>
    <w:rsid w:val="00496F94"/>
    <w:rsid w:val="00503B12"/>
    <w:rsid w:val="00532EFA"/>
    <w:rsid w:val="006902EA"/>
    <w:rsid w:val="006C3376"/>
    <w:rsid w:val="00752D5C"/>
    <w:rsid w:val="007A4B12"/>
    <w:rsid w:val="007C47D1"/>
    <w:rsid w:val="007F578A"/>
    <w:rsid w:val="00917511"/>
    <w:rsid w:val="0094005C"/>
    <w:rsid w:val="009C0C12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82ED6"/>
    <w:rsid w:val="00E128DA"/>
    <w:rsid w:val="00E52E7B"/>
    <w:rsid w:val="00EE477D"/>
    <w:rsid w:val="00F3272C"/>
    <w:rsid w:val="00F47BCF"/>
    <w:rsid w:val="00F679CD"/>
    <w:rsid w:val="00FC299C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1E4D00-B035-436F-9DA7-025A326E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Kevin Wang</cp:lastModifiedBy>
  <cp:revision>6</cp:revision>
  <dcterms:created xsi:type="dcterms:W3CDTF">2016-04-10T14:33:00Z</dcterms:created>
  <dcterms:modified xsi:type="dcterms:W3CDTF">2018-04-24T17:23:00Z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