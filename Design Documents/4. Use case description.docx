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E43B6" w14:textId="4060DFBB" w:rsidR="007F578A" w:rsidRPr="00A823FB" w:rsidRDefault="00261710" w:rsidP="00A823FB">
      <w:pPr>
        <w:pStyle w:val="Title"/>
      </w:pPr>
      <w:r>
        <w:t>u</w:t>
      </w:r>
      <w:r w:rsidR="006C3376">
        <w:t>se case description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454"/>
        <w:gridCol w:w="3092"/>
        <w:gridCol w:w="452"/>
        <w:gridCol w:w="3273"/>
      </w:tblGrid>
      <w:tr w:rsidR="008712A1" w:rsidRPr="00F14F0E" w14:paraId="5FB52647" w14:textId="77777777" w:rsidTr="00BB20C7">
        <w:trPr>
          <w:trHeight w:val="258"/>
        </w:trPr>
        <w:tc>
          <w:tcPr>
            <w:tcW w:w="206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4B46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Use case #</w:t>
            </w:r>
          </w:p>
        </w:tc>
        <w:tc>
          <w:tcPr>
            <w:tcW w:w="727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A913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UC01</w:t>
            </w:r>
          </w:p>
        </w:tc>
      </w:tr>
      <w:tr w:rsidR="008712A1" w:rsidRPr="00F14F0E" w14:paraId="28B1E9A6" w14:textId="77777777" w:rsidTr="00BB20C7">
        <w:trPr>
          <w:trHeight w:val="222"/>
        </w:trPr>
        <w:tc>
          <w:tcPr>
            <w:tcW w:w="206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4C9B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Use case name</w:t>
            </w:r>
          </w:p>
        </w:tc>
        <w:tc>
          <w:tcPr>
            <w:tcW w:w="727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B5D8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Register</w:t>
            </w:r>
          </w:p>
        </w:tc>
      </w:tr>
      <w:tr w:rsidR="008712A1" w:rsidRPr="00F14F0E" w14:paraId="2B3C57C4" w14:textId="77777777" w:rsidTr="00BB20C7">
        <w:trPr>
          <w:trHeight w:val="285"/>
        </w:trPr>
        <w:tc>
          <w:tcPr>
            <w:tcW w:w="206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5866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Scenario</w:t>
            </w:r>
          </w:p>
        </w:tc>
        <w:tc>
          <w:tcPr>
            <w:tcW w:w="727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2BC1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Person wants to make new plans</w:t>
            </w:r>
          </w:p>
        </w:tc>
      </w:tr>
      <w:tr w:rsidR="008712A1" w:rsidRPr="00F14F0E" w14:paraId="3DDEB0AE" w14:textId="77777777" w:rsidTr="00BB20C7">
        <w:trPr>
          <w:trHeight w:val="362"/>
        </w:trPr>
        <w:tc>
          <w:tcPr>
            <w:tcW w:w="206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CD13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Triggering event</w:t>
            </w:r>
          </w:p>
        </w:tc>
        <w:tc>
          <w:tcPr>
            <w:tcW w:w="727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27B2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User clicks register button</w:t>
            </w:r>
          </w:p>
        </w:tc>
      </w:tr>
      <w:tr w:rsidR="008712A1" w:rsidRPr="00F14F0E" w14:paraId="3B3F08E4" w14:textId="77777777" w:rsidTr="00BB20C7">
        <w:trPr>
          <w:trHeight w:val="375"/>
        </w:trPr>
        <w:tc>
          <w:tcPr>
            <w:tcW w:w="206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D4F6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Brief description</w:t>
            </w:r>
          </w:p>
        </w:tc>
        <w:tc>
          <w:tcPr>
            <w:tcW w:w="727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9B5E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Add a new user in app</w:t>
            </w:r>
          </w:p>
        </w:tc>
      </w:tr>
      <w:tr w:rsidR="008712A1" w:rsidRPr="00F14F0E" w14:paraId="60EBEC38" w14:textId="77777777" w:rsidTr="00BB20C7">
        <w:trPr>
          <w:trHeight w:val="222"/>
        </w:trPr>
        <w:tc>
          <w:tcPr>
            <w:tcW w:w="206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EF4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Actors</w:t>
            </w:r>
          </w:p>
        </w:tc>
        <w:tc>
          <w:tcPr>
            <w:tcW w:w="727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2575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user</w:t>
            </w:r>
          </w:p>
        </w:tc>
      </w:tr>
      <w:tr w:rsidR="008712A1" w:rsidRPr="00F14F0E" w14:paraId="7EAB8986" w14:textId="77777777" w:rsidTr="00BB20C7">
        <w:trPr>
          <w:trHeight w:val="362"/>
        </w:trPr>
        <w:tc>
          <w:tcPr>
            <w:tcW w:w="206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FDC7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Related use cases</w:t>
            </w:r>
          </w:p>
        </w:tc>
        <w:tc>
          <w:tcPr>
            <w:tcW w:w="727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A889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User login, user clicks profile tab</w:t>
            </w:r>
          </w:p>
        </w:tc>
      </w:tr>
      <w:tr w:rsidR="008712A1" w:rsidRPr="00F14F0E" w14:paraId="00E2EBCB" w14:textId="77777777" w:rsidTr="00BB20C7">
        <w:trPr>
          <w:trHeight w:val="357"/>
        </w:trPr>
        <w:tc>
          <w:tcPr>
            <w:tcW w:w="206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E054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Pre-conditions</w:t>
            </w:r>
          </w:p>
        </w:tc>
        <w:tc>
          <w:tcPr>
            <w:tcW w:w="727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B9BA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Open home tab</w:t>
            </w:r>
          </w:p>
        </w:tc>
      </w:tr>
      <w:tr w:rsidR="008712A1" w:rsidRPr="00F14F0E" w14:paraId="1DFA000F" w14:textId="77777777" w:rsidTr="00BB20C7">
        <w:trPr>
          <w:trHeight w:val="240"/>
        </w:trPr>
        <w:tc>
          <w:tcPr>
            <w:tcW w:w="206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6858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Post-conditions</w:t>
            </w:r>
          </w:p>
        </w:tc>
        <w:tc>
          <w:tcPr>
            <w:tcW w:w="727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C824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No</w:t>
            </w:r>
          </w:p>
        </w:tc>
      </w:tr>
      <w:tr w:rsidR="008712A1" w:rsidRPr="00F14F0E" w14:paraId="74DF1A27" w14:textId="77777777" w:rsidTr="00BB20C7">
        <w:trPr>
          <w:trHeight w:val="362"/>
        </w:trPr>
        <w:tc>
          <w:tcPr>
            <w:tcW w:w="2069" w:type="dxa"/>
            <w:vMerge w:val="restart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C5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Flow of events</w:t>
            </w:r>
          </w:p>
        </w:tc>
        <w:tc>
          <w:tcPr>
            <w:tcW w:w="35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7082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Actor</w:t>
            </w:r>
          </w:p>
        </w:tc>
        <w:tc>
          <w:tcPr>
            <w:tcW w:w="3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110E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system</w:t>
            </w:r>
          </w:p>
        </w:tc>
      </w:tr>
      <w:tr w:rsidR="00BB20C7" w:rsidRPr="00F14F0E" w14:paraId="5311C204" w14:textId="77777777" w:rsidTr="00BB20C7">
        <w:trPr>
          <w:trHeight w:val="362"/>
        </w:trPr>
        <w:tc>
          <w:tcPr>
            <w:tcW w:w="206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42BB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BD74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3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37C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5CA9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1.</w:t>
            </w:r>
          </w:p>
        </w:tc>
        <w:tc>
          <w:tcPr>
            <w:tcW w:w="3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BFD3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System asks for sign in or sign up</w:t>
            </w:r>
          </w:p>
        </w:tc>
      </w:tr>
      <w:tr w:rsidR="00BB20C7" w:rsidRPr="00F14F0E" w14:paraId="48D2BF73" w14:textId="77777777" w:rsidTr="00BB20C7">
        <w:trPr>
          <w:trHeight w:val="362"/>
        </w:trPr>
        <w:tc>
          <w:tcPr>
            <w:tcW w:w="206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EE6A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45FB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2</w:t>
            </w:r>
          </w:p>
        </w:tc>
        <w:tc>
          <w:tcPr>
            <w:tcW w:w="3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7032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User chooses to sign up</w:t>
            </w: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08FA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3</w:t>
            </w:r>
          </w:p>
        </w:tc>
        <w:tc>
          <w:tcPr>
            <w:tcW w:w="3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49D1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 xml:space="preserve"> System displays registering required inputs.</w:t>
            </w:r>
          </w:p>
        </w:tc>
      </w:tr>
      <w:tr w:rsidR="00BB20C7" w:rsidRPr="00F14F0E" w14:paraId="39BCA9A9" w14:textId="77777777" w:rsidTr="00BB20C7">
        <w:trPr>
          <w:trHeight w:val="362"/>
        </w:trPr>
        <w:tc>
          <w:tcPr>
            <w:tcW w:w="206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8787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1D56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4</w:t>
            </w:r>
          </w:p>
        </w:tc>
        <w:tc>
          <w:tcPr>
            <w:tcW w:w="3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372C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User fills in and registers</w:t>
            </w: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5F09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5</w:t>
            </w:r>
          </w:p>
        </w:tc>
        <w:tc>
          <w:tcPr>
            <w:tcW w:w="3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C41E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System adds new user and directs user to profile page</w:t>
            </w:r>
          </w:p>
        </w:tc>
      </w:tr>
      <w:tr w:rsidR="00BB20C7" w:rsidRPr="00F14F0E" w14:paraId="51111253" w14:textId="77777777" w:rsidTr="00BB20C7">
        <w:trPr>
          <w:trHeight w:val="362"/>
        </w:trPr>
        <w:tc>
          <w:tcPr>
            <w:tcW w:w="206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8E6A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4010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6</w:t>
            </w:r>
          </w:p>
        </w:tc>
        <w:tc>
          <w:tcPr>
            <w:tcW w:w="3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9190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User builds their profile.</w:t>
            </w: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FC6E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7</w:t>
            </w:r>
          </w:p>
        </w:tc>
        <w:tc>
          <w:tcPr>
            <w:tcW w:w="3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EDDE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System saves profile and directs user to home page.</w:t>
            </w:r>
          </w:p>
        </w:tc>
      </w:tr>
      <w:tr w:rsidR="008712A1" w:rsidRPr="00F14F0E" w14:paraId="13089479" w14:textId="77777777" w:rsidTr="00BB20C7">
        <w:trPr>
          <w:trHeight w:val="20"/>
        </w:trPr>
        <w:tc>
          <w:tcPr>
            <w:tcW w:w="206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C83B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Exceptions</w:t>
            </w:r>
          </w:p>
        </w:tc>
        <w:tc>
          <w:tcPr>
            <w:tcW w:w="727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3D3F" w14:textId="77777777" w:rsidR="008712A1" w:rsidRPr="00F14F0E" w:rsidRDefault="008712A1" w:rsidP="00BB2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F14F0E">
              <w:t>Email Address has been registered, back to register page</w:t>
            </w:r>
          </w:p>
        </w:tc>
      </w:tr>
    </w:tbl>
    <w:p w14:paraId="6984AC42" w14:textId="000743B9" w:rsidR="008712A1" w:rsidRPr="00532EFA" w:rsidRDefault="008712A1" w:rsidP="008712A1">
      <w:pPr>
        <w:pStyle w:val="Caption"/>
      </w:pPr>
      <w:r w:rsidRPr="00532EF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Pr="00532EFA">
        <w:t>1</w:t>
      </w:r>
      <w:r>
        <w:fldChar w:fldCharType="end"/>
      </w:r>
      <w:r w:rsidRPr="00532EFA">
        <w:t>: UC01-</w:t>
      </w:r>
      <w:r w:rsidR="00A823FB" w:rsidRPr="00A823FB">
        <w:t xml:space="preserve"> Register</w:t>
      </w:r>
    </w:p>
    <w:p w14:paraId="4B349FBA" w14:textId="0F59C464" w:rsidR="008712A1" w:rsidRPr="00F14F0E" w:rsidRDefault="008712A1" w:rsidP="008712A1">
      <w:pPr>
        <w:keepNext/>
      </w:pPr>
      <w:r w:rsidRPr="00F14F0E">
        <w:br w:type="page"/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0"/>
        <w:gridCol w:w="540"/>
        <w:gridCol w:w="2839"/>
        <w:gridCol w:w="401"/>
        <w:gridCol w:w="3199"/>
      </w:tblGrid>
      <w:tr w:rsidR="008712A1" w:rsidRPr="00BB20C7" w14:paraId="259A43CD" w14:textId="77777777" w:rsidTr="00BB20C7">
        <w:trPr>
          <w:trHeight w:val="330"/>
        </w:trPr>
        <w:tc>
          <w:tcPr>
            <w:tcW w:w="2050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7E22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lastRenderedPageBreak/>
              <w:t>Use case #</w:t>
            </w:r>
          </w:p>
        </w:tc>
        <w:tc>
          <w:tcPr>
            <w:tcW w:w="69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B6D8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UC02</w:t>
            </w:r>
          </w:p>
        </w:tc>
      </w:tr>
      <w:tr w:rsidR="008712A1" w:rsidRPr="00F14F0E" w14:paraId="4E1A410F" w14:textId="77777777" w:rsidTr="00BB20C7">
        <w:trPr>
          <w:trHeight w:val="222"/>
        </w:trPr>
        <w:tc>
          <w:tcPr>
            <w:tcW w:w="2050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E651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Use case name</w:t>
            </w:r>
          </w:p>
        </w:tc>
        <w:tc>
          <w:tcPr>
            <w:tcW w:w="69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78E8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Check exercise instruction</w:t>
            </w:r>
          </w:p>
        </w:tc>
      </w:tr>
      <w:tr w:rsidR="008712A1" w:rsidRPr="00F14F0E" w14:paraId="480B3FCF" w14:textId="77777777" w:rsidTr="00BB20C7">
        <w:trPr>
          <w:trHeight w:val="222"/>
        </w:trPr>
        <w:tc>
          <w:tcPr>
            <w:tcW w:w="2050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C20D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Scenario</w:t>
            </w:r>
          </w:p>
        </w:tc>
        <w:tc>
          <w:tcPr>
            <w:tcW w:w="69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5240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Person wants to check different exercise</w:t>
            </w:r>
          </w:p>
        </w:tc>
      </w:tr>
      <w:tr w:rsidR="008712A1" w:rsidRPr="00F14F0E" w14:paraId="1C4C17D3" w14:textId="77777777" w:rsidTr="00BB20C7">
        <w:trPr>
          <w:trHeight w:val="213"/>
        </w:trPr>
        <w:tc>
          <w:tcPr>
            <w:tcW w:w="2050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CAE1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Triggering event</w:t>
            </w:r>
          </w:p>
        </w:tc>
        <w:tc>
          <w:tcPr>
            <w:tcW w:w="69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FC0B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User clicks exercise tab</w:t>
            </w:r>
          </w:p>
        </w:tc>
      </w:tr>
      <w:tr w:rsidR="008712A1" w:rsidRPr="00F14F0E" w14:paraId="25FCC739" w14:textId="77777777" w:rsidTr="00BB20C7">
        <w:trPr>
          <w:trHeight w:val="420"/>
        </w:trPr>
        <w:tc>
          <w:tcPr>
            <w:tcW w:w="2050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CDB9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Brief description</w:t>
            </w:r>
          </w:p>
        </w:tc>
        <w:tc>
          <w:tcPr>
            <w:tcW w:w="69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0468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User can look exercise instruction which would show the exercise description. User can confirm that the action would be done properly.</w:t>
            </w:r>
          </w:p>
        </w:tc>
      </w:tr>
      <w:tr w:rsidR="008712A1" w:rsidRPr="00F14F0E" w14:paraId="54042902" w14:textId="77777777" w:rsidTr="00BB20C7">
        <w:trPr>
          <w:trHeight w:val="195"/>
        </w:trPr>
        <w:tc>
          <w:tcPr>
            <w:tcW w:w="2050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AD72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Actors</w:t>
            </w:r>
          </w:p>
        </w:tc>
        <w:tc>
          <w:tcPr>
            <w:tcW w:w="69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E328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user</w:t>
            </w:r>
          </w:p>
        </w:tc>
      </w:tr>
      <w:tr w:rsidR="008712A1" w:rsidRPr="00F14F0E" w14:paraId="1EF198A4" w14:textId="77777777" w:rsidTr="00BB20C7">
        <w:trPr>
          <w:trHeight w:val="420"/>
        </w:trPr>
        <w:tc>
          <w:tcPr>
            <w:tcW w:w="2050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0366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Related use cases</w:t>
            </w:r>
          </w:p>
        </w:tc>
        <w:tc>
          <w:tcPr>
            <w:tcW w:w="69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3973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No</w:t>
            </w:r>
          </w:p>
        </w:tc>
      </w:tr>
      <w:tr w:rsidR="008712A1" w:rsidRPr="00F14F0E" w14:paraId="2B0921BD" w14:textId="77777777" w:rsidTr="00BB20C7">
        <w:trPr>
          <w:trHeight w:val="420"/>
        </w:trPr>
        <w:tc>
          <w:tcPr>
            <w:tcW w:w="2050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9755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Pre-conditions</w:t>
            </w:r>
          </w:p>
        </w:tc>
        <w:tc>
          <w:tcPr>
            <w:tcW w:w="69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7ADD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Open app</w:t>
            </w:r>
          </w:p>
        </w:tc>
      </w:tr>
      <w:tr w:rsidR="008712A1" w:rsidRPr="00F14F0E" w14:paraId="15F7D0F0" w14:textId="77777777" w:rsidTr="00BB20C7">
        <w:trPr>
          <w:trHeight w:val="357"/>
        </w:trPr>
        <w:tc>
          <w:tcPr>
            <w:tcW w:w="2050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2502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Post-conditions</w:t>
            </w:r>
          </w:p>
        </w:tc>
        <w:tc>
          <w:tcPr>
            <w:tcW w:w="69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6CEF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No</w:t>
            </w:r>
          </w:p>
        </w:tc>
      </w:tr>
      <w:tr w:rsidR="008712A1" w:rsidRPr="00F14F0E" w14:paraId="65920C7A" w14:textId="77777777" w:rsidTr="00BB20C7">
        <w:trPr>
          <w:trHeight w:val="420"/>
        </w:trPr>
        <w:tc>
          <w:tcPr>
            <w:tcW w:w="2050" w:type="dxa"/>
            <w:vMerge w:val="restart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3EEF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Flow of events</w:t>
            </w:r>
          </w:p>
        </w:tc>
        <w:tc>
          <w:tcPr>
            <w:tcW w:w="33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3610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Actor</w:t>
            </w:r>
          </w:p>
        </w:tc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B21E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system</w:t>
            </w:r>
          </w:p>
        </w:tc>
      </w:tr>
      <w:tr w:rsidR="008712A1" w:rsidRPr="00F14F0E" w14:paraId="420970C8" w14:textId="77777777" w:rsidTr="00BB20C7">
        <w:trPr>
          <w:trHeight w:val="420"/>
        </w:trPr>
        <w:tc>
          <w:tcPr>
            <w:tcW w:w="2050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8D85" w14:textId="77777777" w:rsidR="008712A1" w:rsidRPr="00BB20C7" w:rsidRDefault="008712A1" w:rsidP="00BB20C7">
            <w:pPr>
              <w:spacing w:before="0" w:after="0"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020F" w14:textId="77777777" w:rsidR="008712A1" w:rsidRPr="00BB20C7" w:rsidRDefault="008712A1" w:rsidP="00BB20C7">
            <w:pPr>
              <w:spacing w:before="0" w:after="0" w:line="240" w:lineRule="auto"/>
            </w:pPr>
          </w:p>
        </w:tc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ABA7" w14:textId="77777777" w:rsidR="008712A1" w:rsidRPr="00F14F0E" w:rsidRDefault="008712A1" w:rsidP="00BB20C7">
            <w:pPr>
              <w:spacing w:before="0" w:after="0" w:line="240" w:lineRule="auto"/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F3F9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1.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43D1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System displays index page with “exercise” button</w:t>
            </w:r>
          </w:p>
        </w:tc>
      </w:tr>
      <w:tr w:rsidR="008712A1" w:rsidRPr="00F14F0E" w14:paraId="18AC3886" w14:textId="77777777" w:rsidTr="00BB20C7">
        <w:trPr>
          <w:trHeight w:val="420"/>
        </w:trPr>
        <w:tc>
          <w:tcPr>
            <w:tcW w:w="2050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89E9" w14:textId="77777777" w:rsidR="008712A1" w:rsidRPr="00BB20C7" w:rsidRDefault="008712A1" w:rsidP="00BB20C7">
            <w:pPr>
              <w:spacing w:before="0" w:after="0"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A702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2</w:t>
            </w:r>
          </w:p>
        </w:tc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B8D6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User taps “exercise” button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E407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3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A4CE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 xml:space="preserve"> System will display different type of exercises such as “chest”, “triceps”, “shoulder”, “cardio” and etc. </w:t>
            </w:r>
          </w:p>
        </w:tc>
      </w:tr>
      <w:tr w:rsidR="008712A1" w:rsidRPr="00F14F0E" w14:paraId="70062B97" w14:textId="77777777" w:rsidTr="00BB20C7">
        <w:trPr>
          <w:trHeight w:val="420"/>
        </w:trPr>
        <w:tc>
          <w:tcPr>
            <w:tcW w:w="2050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1D4F" w14:textId="77777777" w:rsidR="008712A1" w:rsidRPr="00BB20C7" w:rsidRDefault="008712A1" w:rsidP="00BB20C7">
            <w:pPr>
              <w:spacing w:before="0" w:after="0"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351F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4</w:t>
            </w:r>
          </w:p>
        </w:tc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9C6F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User taps any one of those types, for example “chest”.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34AD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5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AF55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System checks look up table and shows the chest exercise list.</w:t>
            </w:r>
          </w:p>
        </w:tc>
      </w:tr>
      <w:tr w:rsidR="008712A1" w:rsidRPr="00F14F0E" w14:paraId="76923671" w14:textId="77777777" w:rsidTr="00BB20C7">
        <w:trPr>
          <w:trHeight w:val="420"/>
        </w:trPr>
        <w:tc>
          <w:tcPr>
            <w:tcW w:w="2050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2649" w14:textId="77777777" w:rsidR="008712A1" w:rsidRPr="00BB20C7" w:rsidRDefault="008712A1" w:rsidP="00BB20C7">
            <w:pPr>
              <w:spacing w:before="0" w:after="0" w:line="240" w:lineRule="auto"/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7DAF" w14:textId="77777777" w:rsidR="008712A1" w:rsidRPr="00BB20C7" w:rsidRDefault="008712A1" w:rsidP="00BB20C7">
            <w:pPr>
              <w:spacing w:before="0" w:after="0" w:line="240" w:lineRule="auto"/>
            </w:pPr>
            <w:r w:rsidRPr="00BB20C7">
              <w:t>6</w:t>
            </w:r>
          </w:p>
        </w:tc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8123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User taps any action from the list by exercise name.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D807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7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8D36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Systems will go this exercise instruction page, including exercise name, description, and tips.</w:t>
            </w:r>
          </w:p>
        </w:tc>
      </w:tr>
      <w:tr w:rsidR="008712A1" w:rsidRPr="00F14F0E" w14:paraId="625A5811" w14:textId="77777777" w:rsidTr="00BB20C7">
        <w:trPr>
          <w:trHeight w:val="150"/>
        </w:trPr>
        <w:tc>
          <w:tcPr>
            <w:tcW w:w="2050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877B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Exceptions</w:t>
            </w:r>
          </w:p>
        </w:tc>
        <w:tc>
          <w:tcPr>
            <w:tcW w:w="69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7265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Display all exercise by type.</w:t>
            </w:r>
          </w:p>
        </w:tc>
      </w:tr>
    </w:tbl>
    <w:p w14:paraId="307F22B6" w14:textId="603B5520" w:rsidR="00BB20C7" w:rsidRPr="00532EFA" w:rsidRDefault="00BB20C7" w:rsidP="00BB20C7">
      <w:pPr>
        <w:pStyle w:val="Caption"/>
      </w:pPr>
      <w:r w:rsidRPr="00532EFA">
        <w:t xml:space="preserve">Table </w:t>
      </w:r>
      <w:r>
        <w:t>2</w:t>
      </w:r>
      <w:r w:rsidRPr="00532EFA">
        <w:t>:</w:t>
      </w:r>
      <w:r>
        <w:t xml:space="preserve"> UC02</w:t>
      </w:r>
      <w:r w:rsidRPr="00532EFA">
        <w:t>-</w:t>
      </w:r>
      <w:r w:rsidRPr="00A823FB">
        <w:t xml:space="preserve"> </w:t>
      </w:r>
      <w:r w:rsidRPr="00BB20C7">
        <w:rPr>
          <w:sz w:val="22"/>
          <w:szCs w:val="22"/>
        </w:rPr>
        <w:t>Check exercise instruction</w:t>
      </w:r>
    </w:p>
    <w:p w14:paraId="6666243B" w14:textId="480201FB" w:rsidR="008712A1" w:rsidRPr="00F14F0E" w:rsidRDefault="00BB20C7" w:rsidP="00BB20C7">
      <w:r>
        <w:br w:type="page"/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9"/>
        <w:gridCol w:w="401"/>
        <w:gridCol w:w="3199"/>
        <w:gridCol w:w="491"/>
        <w:gridCol w:w="3109"/>
      </w:tblGrid>
      <w:tr w:rsidR="008712A1" w:rsidRPr="00F14F0E" w14:paraId="21205D84" w14:textId="77777777" w:rsidTr="00F8140A">
        <w:trPr>
          <w:trHeight w:val="24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A0C2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lastRenderedPageBreak/>
              <w:t>Use case #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051F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UC03</w:t>
            </w:r>
          </w:p>
        </w:tc>
      </w:tr>
      <w:tr w:rsidR="008712A1" w:rsidRPr="00F14F0E" w14:paraId="462D3067" w14:textId="77777777" w:rsidTr="00F8140A">
        <w:trPr>
          <w:trHeight w:val="213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4FF7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Use case name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ADB8" w14:textId="77777777" w:rsidR="008712A1" w:rsidRPr="00F14F0E" w:rsidRDefault="008712A1" w:rsidP="00BB20C7">
            <w:pPr>
              <w:spacing w:before="0" w:after="0"/>
            </w:pPr>
            <w:r w:rsidRPr="00F14F0E">
              <w:t>Start workout</w:t>
            </w:r>
          </w:p>
        </w:tc>
      </w:tr>
      <w:tr w:rsidR="008712A1" w:rsidRPr="00F14F0E" w14:paraId="0E145670" w14:textId="77777777" w:rsidTr="00F8140A">
        <w:trPr>
          <w:trHeight w:val="78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C0F9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Scenario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FD53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Person wants to workout with our app</w:t>
            </w:r>
          </w:p>
        </w:tc>
      </w:tr>
      <w:tr w:rsidR="008712A1" w:rsidRPr="00F14F0E" w14:paraId="6BC2DA78" w14:textId="77777777" w:rsidTr="008712A1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AEC6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Triggering event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C297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User clicks workout tab</w:t>
            </w:r>
          </w:p>
        </w:tc>
      </w:tr>
      <w:tr w:rsidR="008712A1" w:rsidRPr="00F14F0E" w14:paraId="44876C1C" w14:textId="77777777" w:rsidTr="008712A1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0F9A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Brief description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50E7" w14:textId="77777777" w:rsidR="008712A1" w:rsidRPr="00F14F0E" w:rsidRDefault="008712A1" w:rsidP="00BB20C7">
            <w:pPr>
              <w:spacing w:before="0" w:after="0"/>
            </w:pPr>
            <w:r w:rsidRPr="00F14F0E">
              <w:t>Starting workout will help users record their different set, weight, and reps. System will save the date in database to help user check it in the future.</w:t>
            </w:r>
          </w:p>
        </w:tc>
      </w:tr>
      <w:tr w:rsidR="008712A1" w:rsidRPr="00F14F0E" w14:paraId="4AC8D791" w14:textId="77777777" w:rsidTr="00F8140A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3EDF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Actors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BC8A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user</w:t>
            </w:r>
          </w:p>
        </w:tc>
      </w:tr>
      <w:tr w:rsidR="008712A1" w:rsidRPr="00F14F0E" w14:paraId="323DF133" w14:textId="77777777" w:rsidTr="008712A1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C2ED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Related use cases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AB22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Add, edit, delete plans; add, edit, delete actions; add, edit, delete action details.</w:t>
            </w:r>
          </w:p>
        </w:tc>
      </w:tr>
      <w:tr w:rsidR="008712A1" w:rsidRPr="00F14F0E" w14:paraId="495D8B46" w14:textId="77777777" w:rsidTr="00F8140A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EDB3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Pre-conditions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B109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Open workout tab</w:t>
            </w:r>
          </w:p>
        </w:tc>
      </w:tr>
      <w:tr w:rsidR="008712A1" w:rsidRPr="00F14F0E" w14:paraId="23954A5C" w14:textId="77777777" w:rsidTr="00F8140A">
        <w:trPr>
          <w:trHeight w:val="132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D093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Post-conditions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7091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 xml:space="preserve">Click one plan </w:t>
            </w:r>
          </w:p>
        </w:tc>
      </w:tr>
      <w:tr w:rsidR="008712A1" w:rsidRPr="00F14F0E" w14:paraId="7343F93E" w14:textId="77777777" w:rsidTr="008712A1">
        <w:trPr>
          <w:trHeight w:val="420"/>
        </w:trPr>
        <w:tc>
          <w:tcPr>
            <w:tcW w:w="1829" w:type="dxa"/>
            <w:vMerge w:val="restart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838A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Flow of events</w:t>
            </w:r>
          </w:p>
        </w:tc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0FFC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Actor</w:t>
            </w:r>
          </w:p>
        </w:tc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21FE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system</w:t>
            </w:r>
          </w:p>
        </w:tc>
      </w:tr>
      <w:tr w:rsidR="008712A1" w:rsidRPr="00F14F0E" w14:paraId="20EACF75" w14:textId="77777777" w:rsidTr="00F8140A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B5EA" w14:textId="77777777" w:rsidR="008712A1" w:rsidRPr="00F14F0E" w:rsidRDefault="008712A1" w:rsidP="00BB20C7">
            <w:pPr>
              <w:spacing w:before="0" w:after="0" w:line="240" w:lineRule="auto"/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852F" w14:textId="77777777" w:rsidR="008712A1" w:rsidRPr="00F14F0E" w:rsidRDefault="008712A1" w:rsidP="00BB20C7">
            <w:pPr>
              <w:spacing w:before="0" w:after="0" w:line="240" w:lineRule="auto"/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383D" w14:textId="77777777" w:rsidR="008712A1" w:rsidRPr="00F14F0E" w:rsidRDefault="008712A1" w:rsidP="00BB20C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3FAB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1.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7636" w14:textId="77777777" w:rsidR="008712A1" w:rsidRPr="00F14F0E" w:rsidRDefault="008712A1" w:rsidP="00BB20C7">
            <w:pPr>
              <w:spacing w:before="0" w:after="0"/>
            </w:pPr>
            <w:r w:rsidRPr="00F14F0E">
              <w:t>System prompt actions list of one plan.</w:t>
            </w:r>
          </w:p>
        </w:tc>
      </w:tr>
      <w:tr w:rsidR="008712A1" w:rsidRPr="00F14F0E" w14:paraId="3265AAE0" w14:textId="77777777" w:rsidTr="00F8140A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8D2C" w14:textId="77777777" w:rsidR="008712A1" w:rsidRPr="00F14F0E" w:rsidRDefault="008712A1" w:rsidP="00BB20C7">
            <w:pPr>
              <w:spacing w:before="0" w:after="0" w:line="240" w:lineRule="auto"/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D0BD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2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B0F5" w14:textId="77777777" w:rsidR="008712A1" w:rsidRPr="00F14F0E" w:rsidRDefault="008712A1" w:rsidP="00BB20C7">
            <w:pPr>
              <w:spacing w:before="0" w:after="0"/>
            </w:pPr>
            <w:r w:rsidRPr="00F14F0E">
              <w:t>User selects one action</w:t>
            </w: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A017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3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5A36" w14:textId="77777777" w:rsidR="008712A1" w:rsidRPr="00F14F0E" w:rsidRDefault="008712A1" w:rsidP="00BB20C7">
            <w:pPr>
              <w:spacing w:before="0" w:after="0"/>
            </w:pPr>
            <w:r w:rsidRPr="00F14F0E">
              <w:t xml:space="preserve"> System will show the action picture, training table with set, weight, and reps column, and “save”, “rest” button.</w:t>
            </w:r>
          </w:p>
        </w:tc>
      </w:tr>
      <w:tr w:rsidR="008712A1" w:rsidRPr="00F14F0E" w14:paraId="66402D0C" w14:textId="77777777" w:rsidTr="00F8140A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2487" w14:textId="77777777" w:rsidR="008712A1" w:rsidRPr="00F14F0E" w:rsidRDefault="008712A1" w:rsidP="00BB20C7">
            <w:pPr>
              <w:spacing w:before="0" w:after="0" w:line="240" w:lineRule="auto"/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F7A7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4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ACBF" w14:textId="77777777" w:rsidR="008712A1" w:rsidRPr="00F14F0E" w:rsidRDefault="008712A1" w:rsidP="00BB20C7">
            <w:pPr>
              <w:spacing w:before="0" w:after="0"/>
            </w:pPr>
            <w:r w:rsidRPr="00F14F0E">
              <w:t>User enter the a set of weight and reps, and tap “save set” button.</w:t>
            </w: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C99E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5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8F03" w14:textId="77777777" w:rsidR="008712A1" w:rsidRPr="00F14F0E" w:rsidRDefault="008712A1" w:rsidP="00BB20C7">
            <w:pPr>
              <w:spacing w:before="0" w:after="0"/>
            </w:pPr>
            <w:r w:rsidRPr="00F14F0E">
              <w:t>System saves the detail ,and clear the entered input box and set sets number plus one.</w:t>
            </w:r>
          </w:p>
        </w:tc>
      </w:tr>
      <w:tr w:rsidR="008712A1" w:rsidRPr="00F14F0E" w14:paraId="12437F91" w14:textId="77777777" w:rsidTr="00F8140A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FFB9" w14:textId="77777777" w:rsidR="008712A1" w:rsidRPr="00F14F0E" w:rsidRDefault="008712A1" w:rsidP="00BB20C7">
            <w:pPr>
              <w:spacing w:before="0" w:after="0" w:line="240" w:lineRule="auto"/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384B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6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7827" w14:textId="77777777" w:rsidR="008712A1" w:rsidRPr="00F14F0E" w:rsidRDefault="008712A1" w:rsidP="00BB20C7">
            <w:pPr>
              <w:spacing w:before="0" w:after="0"/>
            </w:pPr>
            <w:r w:rsidRPr="00F14F0E">
              <w:t>User continues to enter weight and reps until finishing workout, and taps “Finish workout” button.</w:t>
            </w: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104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7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0FEB" w14:textId="77777777" w:rsidR="008712A1" w:rsidRPr="00F14F0E" w:rsidRDefault="008712A1" w:rsidP="00BB20C7">
            <w:pPr>
              <w:spacing w:before="0" w:after="0"/>
            </w:pPr>
            <w:r w:rsidRPr="00F14F0E">
              <w:t>System return to action lists page.</w:t>
            </w:r>
          </w:p>
        </w:tc>
      </w:tr>
      <w:tr w:rsidR="008712A1" w:rsidRPr="00F14F0E" w14:paraId="24CF9416" w14:textId="77777777" w:rsidTr="008712A1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A54F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Exceptions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940E" w14:textId="77777777" w:rsidR="008712A1" w:rsidRPr="00F14F0E" w:rsidRDefault="008712A1" w:rsidP="00BB20C7">
            <w:pPr>
              <w:spacing w:before="0" w:after="0" w:line="240" w:lineRule="auto"/>
            </w:pPr>
            <w:r w:rsidRPr="00F14F0E">
              <w:t>No</w:t>
            </w:r>
          </w:p>
        </w:tc>
      </w:tr>
    </w:tbl>
    <w:p w14:paraId="080E2663" w14:textId="3F103D03" w:rsidR="008712A1" w:rsidRPr="00F8140A" w:rsidRDefault="00BB20C7" w:rsidP="00F8140A">
      <w:pPr>
        <w:pStyle w:val="Caption"/>
      </w:pPr>
      <w:r w:rsidRPr="00532EFA">
        <w:t xml:space="preserve">Table </w:t>
      </w:r>
      <w:r>
        <w:t>3</w:t>
      </w:r>
      <w:r w:rsidRPr="00532EFA">
        <w:t>:</w:t>
      </w:r>
      <w:r>
        <w:t xml:space="preserve"> UC03</w:t>
      </w:r>
      <w:r w:rsidRPr="00532EFA">
        <w:t>-</w:t>
      </w:r>
      <w:r w:rsidRPr="00A823FB">
        <w:t xml:space="preserve"> </w:t>
      </w:r>
      <w:r w:rsidRPr="00F14F0E">
        <w:rPr>
          <w:sz w:val="22"/>
          <w:szCs w:val="22"/>
        </w:rPr>
        <w:t>Start workout</w:t>
      </w:r>
      <w:r>
        <w:t xml:space="preserve"> </w:t>
      </w:r>
      <w:r>
        <w:br w:type="page"/>
      </w:r>
    </w:p>
    <w:tbl>
      <w:tblPr>
        <w:tblW w:w="898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9"/>
        <w:gridCol w:w="501"/>
        <w:gridCol w:w="3081"/>
        <w:gridCol w:w="519"/>
        <w:gridCol w:w="3063"/>
      </w:tblGrid>
      <w:tr w:rsidR="008712A1" w:rsidRPr="00F14F0E" w14:paraId="00EBCB0A" w14:textId="77777777" w:rsidTr="00F8140A">
        <w:trPr>
          <w:trHeight w:val="20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E5CC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lastRenderedPageBreak/>
              <w:t>Use case #</w:t>
            </w:r>
          </w:p>
        </w:tc>
        <w:tc>
          <w:tcPr>
            <w:tcW w:w="716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C03D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UC04</w:t>
            </w:r>
          </w:p>
        </w:tc>
      </w:tr>
      <w:tr w:rsidR="008712A1" w:rsidRPr="00F14F0E" w14:paraId="5F16807E" w14:textId="77777777" w:rsidTr="00F8140A">
        <w:trPr>
          <w:trHeight w:val="20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012B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Use case name</w:t>
            </w:r>
          </w:p>
        </w:tc>
        <w:tc>
          <w:tcPr>
            <w:tcW w:w="716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B3DA" w14:textId="77777777" w:rsidR="008712A1" w:rsidRPr="00F14F0E" w:rsidRDefault="008712A1" w:rsidP="00F8140A">
            <w:pPr>
              <w:spacing w:before="0" w:after="0"/>
            </w:pPr>
            <w:r w:rsidRPr="00F14F0E">
              <w:t>Manage exercise plan</w:t>
            </w:r>
          </w:p>
        </w:tc>
      </w:tr>
      <w:tr w:rsidR="008712A1" w:rsidRPr="00F14F0E" w14:paraId="2A87C0A0" w14:textId="77777777" w:rsidTr="00F8140A">
        <w:trPr>
          <w:trHeight w:val="20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5ADB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Scenario</w:t>
            </w:r>
          </w:p>
        </w:tc>
        <w:tc>
          <w:tcPr>
            <w:tcW w:w="716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71C6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Person wants to manage workout plans</w:t>
            </w:r>
          </w:p>
        </w:tc>
      </w:tr>
      <w:tr w:rsidR="008712A1" w:rsidRPr="00F14F0E" w14:paraId="1A92276F" w14:textId="77777777" w:rsidTr="008712A1">
        <w:trPr>
          <w:trHeight w:val="325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922B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Triggering event</w:t>
            </w:r>
          </w:p>
        </w:tc>
        <w:tc>
          <w:tcPr>
            <w:tcW w:w="716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3F81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User clicks one plan in workout plan page</w:t>
            </w:r>
          </w:p>
        </w:tc>
      </w:tr>
      <w:tr w:rsidR="008712A1" w:rsidRPr="00F14F0E" w14:paraId="3CAB0EFE" w14:textId="77777777" w:rsidTr="008712A1">
        <w:trPr>
          <w:trHeight w:val="325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928E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Brief description</w:t>
            </w:r>
          </w:p>
        </w:tc>
        <w:tc>
          <w:tcPr>
            <w:tcW w:w="716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B7F" w14:textId="77777777" w:rsidR="008712A1" w:rsidRPr="00F14F0E" w:rsidRDefault="008712A1" w:rsidP="00F8140A">
            <w:pPr>
              <w:spacing w:before="0" w:after="0"/>
            </w:pPr>
            <w:r w:rsidRPr="00F14F0E">
              <w:t>User will check exercise plan, and system will also provide user to add and delete actions.</w:t>
            </w:r>
          </w:p>
        </w:tc>
      </w:tr>
      <w:tr w:rsidR="008712A1" w:rsidRPr="00F14F0E" w14:paraId="05CAFFD3" w14:textId="77777777" w:rsidTr="00F8140A">
        <w:trPr>
          <w:trHeight w:val="20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0789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Actors</w:t>
            </w:r>
          </w:p>
        </w:tc>
        <w:tc>
          <w:tcPr>
            <w:tcW w:w="716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BD67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user</w:t>
            </w:r>
          </w:p>
        </w:tc>
      </w:tr>
      <w:tr w:rsidR="008712A1" w:rsidRPr="00F14F0E" w14:paraId="19C23B98" w14:textId="77777777" w:rsidTr="00F8140A">
        <w:trPr>
          <w:trHeight w:val="20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83D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Related use cases</w:t>
            </w:r>
          </w:p>
        </w:tc>
        <w:tc>
          <w:tcPr>
            <w:tcW w:w="716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5AE8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add, delete actions; add, edit, delete action details.</w:t>
            </w:r>
          </w:p>
        </w:tc>
      </w:tr>
      <w:tr w:rsidR="008712A1" w:rsidRPr="00F14F0E" w14:paraId="1B702CA6" w14:textId="77777777" w:rsidTr="00F8140A">
        <w:trPr>
          <w:trHeight w:val="20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EA5E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Pre-conditions</w:t>
            </w:r>
          </w:p>
        </w:tc>
        <w:tc>
          <w:tcPr>
            <w:tcW w:w="716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022C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Open workout page and click on plan</w:t>
            </w:r>
          </w:p>
        </w:tc>
      </w:tr>
      <w:tr w:rsidR="008712A1" w:rsidRPr="00F14F0E" w14:paraId="28CB60F4" w14:textId="77777777" w:rsidTr="00F8140A">
        <w:trPr>
          <w:trHeight w:val="20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ADE7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Post-conditions</w:t>
            </w:r>
          </w:p>
        </w:tc>
        <w:tc>
          <w:tcPr>
            <w:tcW w:w="716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4957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User must add plans before actions and details.</w:t>
            </w:r>
          </w:p>
        </w:tc>
      </w:tr>
      <w:tr w:rsidR="008712A1" w:rsidRPr="00F14F0E" w14:paraId="25D650DF" w14:textId="77777777" w:rsidTr="008712A1">
        <w:trPr>
          <w:trHeight w:val="325"/>
        </w:trPr>
        <w:tc>
          <w:tcPr>
            <w:tcW w:w="1819" w:type="dxa"/>
            <w:vMerge w:val="restart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C05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Flow of events</w:t>
            </w:r>
          </w:p>
        </w:tc>
        <w:tc>
          <w:tcPr>
            <w:tcW w:w="35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5B51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Actor</w:t>
            </w:r>
          </w:p>
        </w:tc>
        <w:tc>
          <w:tcPr>
            <w:tcW w:w="35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018D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system</w:t>
            </w:r>
          </w:p>
        </w:tc>
      </w:tr>
      <w:tr w:rsidR="008712A1" w:rsidRPr="00F14F0E" w14:paraId="5DD692FB" w14:textId="77777777" w:rsidTr="00900C47">
        <w:trPr>
          <w:trHeight w:val="325"/>
        </w:trPr>
        <w:tc>
          <w:tcPr>
            <w:tcW w:w="181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3BE7" w14:textId="77777777" w:rsidR="008712A1" w:rsidRPr="00F14F0E" w:rsidRDefault="008712A1" w:rsidP="00F8140A">
            <w:pPr>
              <w:spacing w:before="0" w:after="0" w:line="240" w:lineRule="auto"/>
            </w:pPr>
          </w:p>
        </w:tc>
        <w:tc>
          <w:tcPr>
            <w:tcW w:w="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EE" w14:textId="77777777" w:rsidR="008712A1" w:rsidRPr="00F14F0E" w:rsidRDefault="008712A1" w:rsidP="00F8140A">
            <w:pPr>
              <w:spacing w:before="0" w:after="0" w:line="240" w:lineRule="auto"/>
            </w:pPr>
          </w:p>
        </w:tc>
        <w:tc>
          <w:tcPr>
            <w:tcW w:w="3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6073" w14:textId="77777777" w:rsidR="008712A1" w:rsidRPr="00F14F0E" w:rsidRDefault="008712A1" w:rsidP="00F8140A">
            <w:pPr>
              <w:spacing w:before="0" w:after="0" w:line="240" w:lineRule="auto"/>
            </w:pPr>
          </w:p>
        </w:tc>
        <w:tc>
          <w:tcPr>
            <w:tcW w:w="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E056" w14:textId="6A887EF2" w:rsidR="008712A1" w:rsidRPr="00F14F0E" w:rsidRDefault="00F8140A" w:rsidP="00F8140A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24CD" w14:textId="77777777" w:rsidR="008712A1" w:rsidRPr="00F14F0E" w:rsidRDefault="008712A1" w:rsidP="00F8140A">
            <w:pPr>
              <w:spacing w:before="0" w:after="0"/>
            </w:pPr>
            <w:r w:rsidRPr="00F14F0E">
              <w:t>System prompts all plans, and “add plan” button</w:t>
            </w:r>
          </w:p>
        </w:tc>
      </w:tr>
      <w:tr w:rsidR="008712A1" w:rsidRPr="00F14F0E" w14:paraId="361D71FE" w14:textId="77777777" w:rsidTr="00900C47">
        <w:trPr>
          <w:trHeight w:val="325"/>
        </w:trPr>
        <w:tc>
          <w:tcPr>
            <w:tcW w:w="181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7E1B" w14:textId="77777777" w:rsidR="008712A1" w:rsidRPr="00F14F0E" w:rsidRDefault="008712A1" w:rsidP="00F8140A">
            <w:pPr>
              <w:spacing w:before="0" w:after="0" w:line="240" w:lineRule="auto"/>
            </w:pPr>
          </w:p>
        </w:tc>
        <w:tc>
          <w:tcPr>
            <w:tcW w:w="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79E4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2</w:t>
            </w:r>
          </w:p>
        </w:tc>
        <w:tc>
          <w:tcPr>
            <w:tcW w:w="3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26D9" w14:textId="7BD31DB3" w:rsidR="008712A1" w:rsidRPr="00F14F0E" w:rsidRDefault="008712A1" w:rsidP="00F8140A">
            <w:pPr>
              <w:spacing w:before="0" w:after="0"/>
            </w:pPr>
            <w:r w:rsidRPr="00F14F0E">
              <w:t>Users taps “add” button.</w:t>
            </w:r>
          </w:p>
        </w:tc>
        <w:tc>
          <w:tcPr>
            <w:tcW w:w="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38F5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3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FEF2" w14:textId="77777777" w:rsidR="008712A1" w:rsidRPr="00F14F0E" w:rsidRDefault="008712A1" w:rsidP="00F8140A">
            <w:pPr>
              <w:spacing w:before="0" w:after="0"/>
            </w:pPr>
            <w:r w:rsidRPr="00F14F0E">
              <w:t xml:space="preserve"> Systems prompt a </w:t>
            </w:r>
            <w:proofErr w:type="spellStart"/>
            <w:r w:rsidRPr="00F14F0E">
              <w:t>planName</w:t>
            </w:r>
            <w:proofErr w:type="spellEnd"/>
            <w:r w:rsidRPr="00F14F0E">
              <w:t xml:space="preserve"> input box and “add” button.</w:t>
            </w:r>
          </w:p>
        </w:tc>
      </w:tr>
      <w:tr w:rsidR="008712A1" w:rsidRPr="00F14F0E" w14:paraId="4E6A3371" w14:textId="77777777" w:rsidTr="00900C47">
        <w:trPr>
          <w:trHeight w:val="325"/>
        </w:trPr>
        <w:tc>
          <w:tcPr>
            <w:tcW w:w="181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DC37" w14:textId="77777777" w:rsidR="008712A1" w:rsidRPr="00F14F0E" w:rsidRDefault="008712A1" w:rsidP="00F8140A">
            <w:pPr>
              <w:spacing w:before="0" w:after="0" w:line="240" w:lineRule="auto"/>
            </w:pPr>
          </w:p>
        </w:tc>
        <w:tc>
          <w:tcPr>
            <w:tcW w:w="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F3A3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4</w:t>
            </w:r>
          </w:p>
        </w:tc>
        <w:tc>
          <w:tcPr>
            <w:tcW w:w="3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7CE6" w14:textId="77777777" w:rsidR="008712A1" w:rsidRPr="00F14F0E" w:rsidRDefault="008712A1" w:rsidP="00F8140A">
            <w:pPr>
              <w:spacing w:before="0" w:after="0"/>
            </w:pPr>
            <w:r w:rsidRPr="00F14F0E">
              <w:t xml:space="preserve">User enter </w:t>
            </w:r>
            <w:proofErr w:type="spellStart"/>
            <w:r w:rsidRPr="00F14F0E">
              <w:t>planName</w:t>
            </w:r>
            <w:proofErr w:type="spellEnd"/>
            <w:r w:rsidRPr="00F14F0E">
              <w:t xml:space="preserve"> and click “add” button</w:t>
            </w:r>
          </w:p>
        </w:tc>
        <w:tc>
          <w:tcPr>
            <w:tcW w:w="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3E5F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5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B2E8" w14:textId="77777777" w:rsidR="008712A1" w:rsidRPr="00F14F0E" w:rsidRDefault="008712A1" w:rsidP="00F8140A">
            <w:pPr>
              <w:spacing w:before="0" w:after="0"/>
            </w:pPr>
            <w:r w:rsidRPr="00F14F0E">
              <w:t>System add this plan and reload the page within showing newly plan.</w:t>
            </w:r>
          </w:p>
        </w:tc>
      </w:tr>
      <w:tr w:rsidR="008712A1" w:rsidRPr="00F14F0E" w14:paraId="288918A5" w14:textId="77777777" w:rsidTr="00900C47">
        <w:trPr>
          <w:trHeight w:val="325"/>
        </w:trPr>
        <w:tc>
          <w:tcPr>
            <w:tcW w:w="181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42A0" w14:textId="77777777" w:rsidR="008712A1" w:rsidRPr="00F14F0E" w:rsidRDefault="008712A1" w:rsidP="00F8140A">
            <w:pPr>
              <w:spacing w:before="0" w:after="0" w:line="240" w:lineRule="auto"/>
            </w:pPr>
          </w:p>
        </w:tc>
        <w:tc>
          <w:tcPr>
            <w:tcW w:w="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E664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6</w:t>
            </w:r>
          </w:p>
        </w:tc>
        <w:tc>
          <w:tcPr>
            <w:tcW w:w="3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643E" w14:textId="77777777" w:rsidR="008712A1" w:rsidRPr="00F14F0E" w:rsidRDefault="008712A1" w:rsidP="00F8140A">
            <w:pPr>
              <w:spacing w:before="0" w:after="0"/>
            </w:pPr>
            <w:r w:rsidRPr="00F14F0E">
              <w:t>User click one plan</w:t>
            </w:r>
          </w:p>
        </w:tc>
        <w:tc>
          <w:tcPr>
            <w:tcW w:w="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772A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7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B86" w14:textId="77777777" w:rsidR="008712A1" w:rsidRPr="00F14F0E" w:rsidRDefault="008712A1" w:rsidP="00F8140A">
            <w:pPr>
              <w:spacing w:before="0" w:after="0"/>
            </w:pPr>
            <w:r w:rsidRPr="00F14F0E">
              <w:t xml:space="preserve">System go </w:t>
            </w:r>
            <w:proofErr w:type="spellStart"/>
            <w:r w:rsidRPr="00F14F0E">
              <w:t>pageAction</w:t>
            </w:r>
            <w:proofErr w:type="spellEnd"/>
            <w:r w:rsidRPr="00F14F0E">
              <w:t xml:space="preserve"> and display all actions, “Edit plan”, and “Delete plan”.</w:t>
            </w:r>
          </w:p>
        </w:tc>
      </w:tr>
      <w:tr w:rsidR="008712A1" w:rsidRPr="00F14F0E" w14:paraId="092D716F" w14:textId="77777777" w:rsidTr="00900C47">
        <w:trPr>
          <w:trHeight w:val="325"/>
        </w:trPr>
        <w:tc>
          <w:tcPr>
            <w:tcW w:w="181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3A2C" w14:textId="77777777" w:rsidR="008712A1" w:rsidRPr="00F14F0E" w:rsidRDefault="008712A1" w:rsidP="00F8140A">
            <w:pPr>
              <w:spacing w:before="0" w:after="0" w:line="240" w:lineRule="auto"/>
            </w:pPr>
          </w:p>
        </w:tc>
        <w:tc>
          <w:tcPr>
            <w:tcW w:w="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87B7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8</w:t>
            </w:r>
          </w:p>
        </w:tc>
        <w:tc>
          <w:tcPr>
            <w:tcW w:w="3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809A" w14:textId="77777777" w:rsidR="008712A1" w:rsidRPr="00F14F0E" w:rsidRDefault="008712A1" w:rsidP="00F8140A">
            <w:pPr>
              <w:spacing w:before="0" w:after="0"/>
            </w:pPr>
            <w:r w:rsidRPr="00F14F0E">
              <w:t>User tap “Edit plan”</w:t>
            </w:r>
          </w:p>
        </w:tc>
        <w:tc>
          <w:tcPr>
            <w:tcW w:w="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702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9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101" w14:textId="77777777" w:rsidR="008712A1" w:rsidRPr="00F14F0E" w:rsidRDefault="008712A1" w:rsidP="00F8140A">
            <w:pPr>
              <w:spacing w:before="0" w:after="0"/>
            </w:pPr>
            <w:r w:rsidRPr="00F14F0E">
              <w:t xml:space="preserve">System prompts </w:t>
            </w:r>
            <w:proofErr w:type="spellStart"/>
            <w:r w:rsidRPr="00F14F0E">
              <w:t>planName</w:t>
            </w:r>
            <w:proofErr w:type="spellEnd"/>
            <w:r w:rsidRPr="00F14F0E">
              <w:t xml:space="preserve"> input box and date input box, and “update plan” button</w:t>
            </w:r>
          </w:p>
        </w:tc>
      </w:tr>
      <w:tr w:rsidR="008712A1" w:rsidRPr="00F14F0E" w14:paraId="4E48215D" w14:textId="77777777" w:rsidTr="00900C47">
        <w:trPr>
          <w:trHeight w:val="325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6726" w14:textId="77777777" w:rsidR="008712A1" w:rsidRPr="00F14F0E" w:rsidRDefault="008712A1" w:rsidP="00F8140A">
            <w:pPr>
              <w:spacing w:before="0" w:after="0" w:line="240" w:lineRule="auto"/>
            </w:pPr>
          </w:p>
        </w:tc>
        <w:tc>
          <w:tcPr>
            <w:tcW w:w="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DCA4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10</w:t>
            </w:r>
          </w:p>
        </w:tc>
        <w:tc>
          <w:tcPr>
            <w:tcW w:w="3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767E" w14:textId="77777777" w:rsidR="008712A1" w:rsidRPr="00F14F0E" w:rsidRDefault="008712A1" w:rsidP="00F8140A">
            <w:pPr>
              <w:spacing w:before="0" w:after="0"/>
            </w:pPr>
            <w:r w:rsidRPr="00F14F0E">
              <w:t>User click “update plan” button</w:t>
            </w:r>
          </w:p>
        </w:tc>
        <w:tc>
          <w:tcPr>
            <w:tcW w:w="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7D5D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11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3E77" w14:textId="77777777" w:rsidR="008712A1" w:rsidRPr="00F14F0E" w:rsidRDefault="008712A1" w:rsidP="00F8140A">
            <w:pPr>
              <w:spacing w:before="0" w:after="0"/>
            </w:pPr>
            <w:r w:rsidRPr="00F14F0E">
              <w:t xml:space="preserve">System saved the new plan with new </w:t>
            </w:r>
            <w:proofErr w:type="spellStart"/>
            <w:r w:rsidRPr="00F14F0E">
              <w:t>planName</w:t>
            </w:r>
            <w:proofErr w:type="spellEnd"/>
            <w:r w:rsidRPr="00F14F0E">
              <w:t xml:space="preserve"> and date.</w:t>
            </w:r>
          </w:p>
        </w:tc>
      </w:tr>
      <w:tr w:rsidR="008712A1" w:rsidRPr="00F14F0E" w14:paraId="74076E61" w14:textId="77777777" w:rsidTr="00900C47">
        <w:trPr>
          <w:trHeight w:val="325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739" w14:textId="77777777" w:rsidR="008712A1" w:rsidRPr="00F14F0E" w:rsidRDefault="008712A1" w:rsidP="00F8140A">
            <w:pPr>
              <w:spacing w:before="0" w:after="0" w:line="240" w:lineRule="auto"/>
            </w:pPr>
          </w:p>
        </w:tc>
        <w:tc>
          <w:tcPr>
            <w:tcW w:w="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B8C3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12</w:t>
            </w:r>
          </w:p>
        </w:tc>
        <w:tc>
          <w:tcPr>
            <w:tcW w:w="3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F9F" w14:textId="77777777" w:rsidR="008712A1" w:rsidRPr="00F14F0E" w:rsidRDefault="008712A1" w:rsidP="00F8140A">
            <w:pPr>
              <w:spacing w:before="0" w:after="0"/>
            </w:pPr>
            <w:r w:rsidRPr="00F14F0E">
              <w:t>User click “delete plan” button</w:t>
            </w:r>
          </w:p>
        </w:tc>
        <w:tc>
          <w:tcPr>
            <w:tcW w:w="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9E59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 xml:space="preserve">13 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9247" w14:textId="77777777" w:rsidR="008712A1" w:rsidRPr="00F14F0E" w:rsidRDefault="008712A1" w:rsidP="00F8140A">
            <w:pPr>
              <w:spacing w:before="0" w:after="0"/>
            </w:pPr>
            <w:r w:rsidRPr="00F14F0E">
              <w:t xml:space="preserve">System delete this plan and return to </w:t>
            </w:r>
            <w:proofErr w:type="spellStart"/>
            <w:r w:rsidRPr="00F14F0E">
              <w:t>workout</w:t>
            </w:r>
            <w:proofErr w:type="spellEnd"/>
            <w:r w:rsidRPr="00F14F0E">
              <w:t xml:space="preserve"> plans list page.</w:t>
            </w:r>
          </w:p>
        </w:tc>
      </w:tr>
      <w:tr w:rsidR="008712A1" w:rsidRPr="00F14F0E" w14:paraId="075CBD4E" w14:textId="77777777" w:rsidTr="008712A1">
        <w:trPr>
          <w:trHeight w:val="325"/>
        </w:trPr>
        <w:tc>
          <w:tcPr>
            <w:tcW w:w="181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6F1B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Exceptions</w:t>
            </w:r>
          </w:p>
        </w:tc>
        <w:tc>
          <w:tcPr>
            <w:tcW w:w="716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3FFE" w14:textId="77777777" w:rsidR="008712A1" w:rsidRPr="00F14F0E" w:rsidRDefault="008712A1" w:rsidP="00F8140A">
            <w:pPr>
              <w:spacing w:before="0" w:after="0" w:line="240" w:lineRule="auto"/>
            </w:pPr>
            <w:r w:rsidRPr="00F14F0E">
              <w:t>No</w:t>
            </w:r>
          </w:p>
        </w:tc>
      </w:tr>
    </w:tbl>
    <w:p w14:paraId="56B9BAB6" w14:textId="394C7272" w:rsidR="008712A1" w:rsidRPr="00F14F0E" w:rsidRDefault="00F8140A" w:rsidP="00410047">
      <w:pPr>
        <w:jc w:val="center"/>
        <w:rPr>
          <w:color w:val="565A5C"/>
          <w:highlight w:val="white"/>
        </w:rPr>
      </w:pPr>
      <w:bookmarkStart w:id="0" w:name="_fh418dfogo7g" w:colFirst="0" w:colLast="0"/>
      <w:bookmarkEnd w:id="0"/>
      <w:r>
        <w:rPr>
          <w:color w:val="565A5C"/>
        </w:rPr>
        <w:t>Table 4</w:t>
      </w:r>
      <w:r w:rsidR="00410047">
        <w:rPr>
          <w:color w:val="565A5C"/>
        </w:rPr>
        <w:t>: UC04</w:t>
      </w:r>
      <w:r w:rsidRPr="00F8140A">
        <w:rPr>
          <w:color w:val="565A5C"/>
        </w:rPr>
        <w:t>- Manage exercise plan</w:t>
      </w:r>
      <w:r w:rsidRPr="00F8140A">
        <w:rPr>
          <w:color w:val="565A5C"/>
          <w:highlight w:val="white"/>
        </w:rPr>
        <w:t xml:space="preserve"> </w:t>
      </w:r>
      <w:r w:rsidR="008712A1" w:rsidRPr="00F14F0E">
        <w:rPr>
          <w:color w:val="565A5C"/>
          <w:highlight w:val="white"/>
        </w:rPr>
        <w:br w:type="page"/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9"/>
        <w:gridCol w:w="491"/>
        <w:gridCol w:w="2790"/>
        <w:gridCol w:w="630"/>
        <w:gridCol w:w="3289"/>
      </w:tblGrid>
      <w:tr w:rsidR="008712A1" w:rsidRPr="00F14F0E" w14:paraId="6F53FF97" w14:textId="77777777" w:rsidTr="00410047">
        <w:trPr>
          <w:trHeight w:val="6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CA62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lastRenderedPageBreak/>
              <w:t>Use case #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EB83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UC05</w:t>
            </w:r>
          </w:p>
        </w:tc>
      </w:tr>
      <w:tr w:rsidR="008712A1" w:rsidRPr="00F14F0E" w14:paraId="08451E16" w14:textId="77777777" w:rsidTr="00410047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3F91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Use case name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4CF4" w14:textId="77777777" w:rsidR="008712A1" w:rsidRPr="00F14F0E" w:rsidRDefault="008712A1" w:rsidP="00410047">
            <w:pPr>
              <w:spacing w:before="0" w:after="0"/>
            </w:pPr>
            <w:r w:rsidRPr="00F14F0E">
              <w:t>Manage actions</w:t>
            </w:r>
          </w:p>
        </w:tc>
      </w:tr>
      <w:tr w:rsidR="008712A1" w:rsidRPr="00F14F0E" w14:paraId="736AF7A7" w14:textId="77777777" w:rsidTr="00410047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E5C4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Scenario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7DC0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Person wants to workout with our app</w:t>
            </w:r>
          </w:p>
        </w:tc>
      </w:tr>
      <w:tr w:rsidR="008712A1" w:rsidRPr="00F14F0E" w14:paraId="751090B9" w14:textId="77777777" w:rsidTr="008712A1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B7C1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Triggering event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4B24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User clicks one plan in workout page</w:t>
            </w:r>
          </w:p>
        </w:tc>
      </w:tr>
      <w:tr w:rsidR="008712A1" w:rsidRPr="00F14F0E" w14:paraId="66F29FBC" w14:textId="77777777" w:rsidTr="008712A1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F1BC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Brief description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7BC3" w14:textId="77777777" w:rsidR="008712A1" w:rsidRPr="00F14F0E" w:rsidRDefault="008712A1" w:rsidP="00410047">
            <w:pPr>
              <w:spacing w:before="0" w:after="0"/>
            </w:pPr>
            <w:r w:rsidRPr="00F14F0E">
              <w:t>System display all actions in this plan, and user can manage it by add, edit, and delete it.</w:t>
            </w:r>
          </w:p>
        </w:tc>
      </w:tr>
      <w:tr w:rsidR="008712A1" w:rsidRPr="00F14F0E" w14:paraId="749B0824" w14:textId="77777777" w:rsidTr="00410047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DC79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Actors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B406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user</w:t>
            </w:r>
          </w:p>
        </w:tc>
      </w:tr>
      <w:tr w:rsidR="008712A1" w:rsidRPr="00F14F0E" w14:paraId="72990C15" w14:textId="77777777" w:rsidTr="008712A1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5598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Related use cases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A6A0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Add, edit, delete plans; add, edit, delete action details.</w:t>
            </w:r>
          </w:p>
        </w:tc>
      </w:tr>
      <w:tr w:rsidR="008712A1" w:rsidRPr="00F14F0E" w14:paraId="05432209" w14:textId="77777777" w:rsidTr="00410047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782A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Pre-conditions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CAE2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Click one plan in workout page</w:t>
            </w:r>
          </w:p>
        </w:tc>
      </w:tr>
      <w:tr w:rsidR="008712A1" w:rsidRPr="00F14F0E" w14:paraId="6E95DB47" w14:textId="77777777" w:rsidTr="008712A1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7641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Post-conditions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844A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 xml:space="preserve">Click one plan </w:t>
            </w:r>
          </w:p>
        </w:tc>
      </w:tr>
      <w:tr w:rsidR="008712A1" w:rsidRPr="00F14F0E" w14:paraId="4030783D" w14:textId="77777777" w:rsidTr="00713DB6">
        <w:trPr>
          <w:trHeight w:val="420"/>
        </w:trPr>
        <w:tc>
          <w:tcPr>
            <w:tcW w:w="1829" w:type="dxa"/>
            <w:vMerge w:val="restart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2F2E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Flow of events</w:t>
            </w:r>
          </w:p>
        </w:tc>
        <w:tc>
          <w:tcPr>
            <w:tcW w:w="32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98E7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Actor</w:t>
            </w:r>
          </w:p>
        </w:tc>
        <w:tc>
          <w:tcPr>
            <w:tcW w:w="39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C1AB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system</w:t>
            </w:r>
          </w:p>
        </w:tc>
      </w:tr>
      <w:tr w:rsidR="008712A1" w:rsidRPr="00F14F0E" w14:paraId="1E58BABA" w14:textId="77777777" w:rsidTr="00713DB6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A211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1AD9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EB45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9A65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1.</w:t>
            </w:r>
          </w:p>
        </w:tc>
        <w:tc>
          <w:tcPr>
            <w:tcW w:w="3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F6DA" w14:textId="77777777" w:rsidR="008712A1" w:rsidRPr="00F14F0E" w:rsidRDefault="008712A1" w:rsidP="00410047">
            <w:pPr>
              <w:spacing w:before="0" w:after="0"/>
            </w:pPr>
            <w:r w:rsidRPr="00F14F0E">
              <w:t>System prompt actions list of one plan.</w:t>
            </w:r>
          </w:p>
        </w:tc>
      </w:tr>
      <w:tr w:rsidR="008712A1" w:rsidRPr="00F14F0E" w14:paraId="510C90F9" w14:textId="77777777" w:rsidTr="00713DB6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2785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EAC4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25AF" w14:textId="77777777" w:rsidR="008712A1" w:rsidRPr="00F14F0E" w:rsidRDefault="008712A1" w:rsidP="00410047">
            <w:pPr>
              <w:spacing w:before="0" w:after="0"/>
            </w:pPr>
            <w:r w:rsidRPr="00F14F0E">
              <w:t>User selects one action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AB86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3</w:t>
            </w:r>
          </w:p>
        </w:tc>
        <w:tc>
          <w:tcPr>
            <w:tcW w:w="3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24BF" w14:textId="77777777" w:rsidR="008712A1" w:rsidRPr="00F14F0E" w:rsidRDefault="008712A1" w:rsidP="00410047">
            <w:pPr>
              <w:spacing w:before="0" w:after="0"/>
            </w:pPr>
            <w:r w:rsidRPr="00F14F0E">
              <w:t xml:space="preserve"> System will show the action picture, action name and “add action” button</w:t>
            </w:r>
          </w:p>
        </w:tc>
      </w:tr>
      <w:tr w:rsidR="008712A1" w:rsidRPr="00F14F0E" w14:paraId="69FE5A80" w14:textId="77777777" w:rsidTr="00713DB6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7546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EFF2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F7DE" w14:textId="77777777" w:rsidR="008712A1" w:rsidRPr="00F14F0E" w:rsidRDefault="008712A1" w:rsidP="00410047">
            <w:pPr>
              <w:spacing w:before="0" w:after="0"/>
            </w:pPr>
            <w:r w:rsidRPr="00F14F0E">
              <w:t>User taps “add plan” button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017F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5</w:t>
            </w:r>
          </w:p>
        </w:tc>
        <w:tc>
          <w:tcPr>
            <w:tcW w:w="3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5D18" w14:textId="77777777" w:rsidR="008712A1" w:rsidRPr="00F14F0E" w:rsidRDefault="008712A1" w:rsidP="00410047">
            <w:pPr>
              <w:spacing w:before="0" w:after="0"/>
            </w:pPr>
            <w:r w:rsidRPr="00F14F0E">
              <w:t>System display all actions in a list</w:t>
            </w:r>
          </w:p>
        </w:tc>
      </w:tr>
      <w:tr w:rsidR="008712A1" w:rsidRPr="00F14F0E" w14:paraId="0BD00901" w14:textId="77777777" w:rsidTr="00713DB6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D935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B7FE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8123" w14:textId="77777777" w:rsidR="008712A1" w:rsidRPr="00F14F0E" w:rsidRDefault="008712A1" w:rsidP="00410047">
            <w:pPr>
              <w:spacing w:before="0" w:after="0"/>
            </w:pPr>
            <w:r w:rsidRPr="00F14F0E">
              <w:t>User clicks one action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EAD7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7</w:t>
            </w:r>
          </w:p>
        </w:tc>
        <w:tc>
          <w:tcPr>
            <w:tcW w:w="3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0CC0" w14:textId="77777777" w:rsidR="008712A1" w:rsidRPr="00F14F0E" w:rsidRDefault="008712A1" w:rsidP="00410047">
            <w:pPr>
              <w:spacing w:before="0" w:after="0"/>
            </w:pPr>
            <w:r w:rsidRPr="00F14F0E">
              <w:t>System save this action in this list</w:t>
            </w:r>
          </w:p>
        </w:tc>
      </w:tr>
      <w:tr w:rsidR="008712A1" w:rsidRPr="00F14F0E" w14:paraId="56C90FAE" w14:textId="77777777" w:rsidTr="00713DB6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2A61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9BDC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1D8" w14:textId="77777777" w:rsidR="008712A1" w:rsidRPr="00F14F0E" w:rsidRDefault="008712A1" w:rsidP="00410047">
            <w:pPr>
              <w:spacing w:before="0" w:after="0"/>
            </w:pPr>
            <w:r w:rsidRPr="00F14F0E">
              <w:t>User click one action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0D19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9</w:t>
            </w:r>
          </w:p>
        </w:tc>
        <w:tc>
          <w:tcPr>
            <w:tcW w:w="3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6BED" w14:textId="77777777" w:rsidR="008712A1" w:rsidRPr="00F14F0E" w:rsidRDefault="008712A1" w:rsidP="00410047">
            <w:pPr>
              <w:spacing w:before="0" w:after="0"/>
            </w:pPr>
            <w:r w:rsidRPr="00F14F0E">
              <w:t>System go action detail page with “delete action” button</w:t>
            </w:r>
          </w:p>
        </w:tc>
      </w:tr>
      <w:tr w:rsidR="008712A1" w:rsidRPr="00F14F0E" w14:paraId="2776B5FF" w14:textId="77777777" w:rsidTr="00713DB6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62F8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CAD2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10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7E2D" w14:textId="77777777" w:rsidR="008712A1" w:rsidRPr="00F14F0E" w:rsidRDefault="008712A1" w:rsidP="00410047">
            <w:pPr>
              <w:spacing w:before="0" w:after="0"/>
            </w:pPr>
            <w:r w:rsidRPr="00F14F0E">
              <w:t>User select “delete plan” button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84C6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11</w:t>
            </w:r>
          </w:p>
        </w:tc>
        <w:tc>
          <w:tcPr>
            <w:tcW w:w="3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86A8" w14:textId="77777777" w:rsidR="008712A1" w:rsidRPr="00F14F0E" w:rsidRDefault="008712A1" w:rsidP="00410047">
            <w:pPr>
              <w:spacing w:before="0" w:after="0"/>
            </w:pPr>
            <w:r w:rsidRPr="00F14F0E">
              <w:t>System delete this action in this plan, and return to action list page</w:t>
            </w:r>
          </w:p>
        </w:tc>
      </w:tr>
      <w:tr w:rsidR="008712A1" w:rsidRPr="00F14F0E" w14:paraId="1212AF00" w14:textId="77777777" w:rsidTr="00410047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BEBF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Exceptions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6753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no</w:t>
            </w:r>
          </w:p>
        </w:tc>
      </w:tr>
    </w:tbl>
    <w:p w14:paraId="71D0504A" w14:textId="2E05088C" w:rsidR="00410047" w:rsidRDefault="00410047" w:rsidP="00410047">
      <w:pPr>
        <w:jc w:val="center"/>
        <w:rPr>
          <w:color w:val="565A5C"/>
        </w:rPr>
      </w:pPr>
      <w:r>
        <w:rPr>
          <w:color w:val="565A5C"/>
        </w:rPr>
        <w:t>Table 5</w:t>
      </w:r>
      <w:r>
        <w:rPr>
          <w:color w:val="565A5C"/>
        </w:rPr>
        <w:t>: UC0</w:t>
      </w:r>
      <w:r>
        <w:rPr>
          <w:color w:val="565A5C"/>
        </w:rPr>
        <w:t>5</w:t>
      </w:r>
      <w:r w:rsidRPr="00F8140A">
        <w:rPr>
          <w:color w:val="565A5C"/>
        </w:rPr>
        <w:t xml:space="preserve">- </w:t>
      </w:r>
      <w:r w:rsidRPr="00410047">
        <w:rPr>
          <w:color w:val="565A5C"/>
        </w:rPr>
        <w:t>Manage actions</w:t>
      </w:r>
    </w:p>
    <w:p w14:paraId="2E8E269E" w14:textId="34AC3144" w:rsidR="00410047" w:rsidRPr="00410047" w:rsidRDefault="00410047" w:rsidP="008712A1">
      <w:pPr>
        <w:rPr>
          <w:color w:val="565A5C"/>
        </w:rPr>
      </w:pPr>
      <w:r>
        <w:rPr>
          <w:color w:val="565A5C"/>
        </w:rPr>
        <w:br w:type="page"/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9"/>
        <w:gridCol w:w="491"/>
        <w:gridCol w:w="3109"/>
        <w:gridCol w:w="491"/>
        <w:gridCol w:w="3109"/>
      </w:tblGrid>
      <w:tr w:rsidR="008712A1" w:rsidRPr="00F14F0E" w14:paraId="44EBD66B" w14:textId="77777777" w:rsidTr="00713DB6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170D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lastRenderedPageBreak/>
              <w:t>Use case #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246A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UC06</w:t>
            </w:r>
          </w:p>
        </w:tc>
      </w:tr>
      <w:tr w:rsidR="008712A1" w:rsidRPr="00F14F0E" w14:paraId="5A0E35C3" w14:textId="77777777" w:rsidTr="00713DB6">
        <w:trPr>
          <w:trHeight w:val="33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8D88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Use case name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58E6" w14:textId="77777777" w:rsidR="008712A1" w:rsidRPr="00F14F0E" w:rsidRDefault="008712A1" w:rsidP="00410047">
            <w:pPr>
              <w:spacing w:before="0" w:after="0"/>
            </w:pPr>
            <w:r w:rsidRPr="00F14F0E">
              <w:t>Manage detail</w:t>
            </w:r>
          </w:p>
        </w:tc>
      </w:tr>
      <w:tr w:rsidR="008712A1" w:rsidRPr="00F14F0E" w14:paraId="1BF07D87" w14:textId="77777777" w:rsidTr="00713DB6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5B3E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Scenario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5ED1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Person wants to workout with our app</w:t>
            </w:r>
          </w:p>
        </w:tc>
      </w:tr>
      <w:tr w:rsidR="008712A1" w:rsidRPr="00F14F0E" w14:paraId="2AA954E3" w14:textId="77777777" w:rsidTr="008712A1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526C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Triggering event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E3C9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User clicks one action in actions list page</w:t>
            </w:r>
          </w:p>
        </w:tc>
      </w:tr>
      <w:tr w:rsidR="008712A1" w:rsidRPr="00F14F0E" w14:paraId="69E381E6" w14:textId="77777777" w:rsidTr="008712A1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4B27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Brief description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E3F9" w14:textId="77777777" w:rsidR="008712A1" w:rsidRPr="00F14F0E" w:rsidRDefault="008712A1" w:rsidP="00410047">
            <w:pPr>
              <w:spacing w:before="0" w:after="0"/>
            </w:pPr>
            <w:r w:rsidRPr="00F14F0E">
              <w:t>System display action detail with input box and serval button to allow user enter record and manage it.</w:t>
            </w:r>
          </w:p>
        </w:tc>
      </w:tr>
      <w:tr w:rsidR="008712A1" w:rsidRPr="00F14F0E" w14:paraId="595F7D20" w14:textId="77777777" w:rsidTr="00713DB6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4878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Actors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FD5B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user</w:t>
            </w:r>
          </w:p>
        </w:tc>
      </w:tr>
      <w:tr w:rsidR="008712A1" w:rsidRPr="00F14F0E" w14:paraId="5FA107F3" w14:textId="77777777" w:rsidTr="008712A1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1223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Related use cases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9690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Manage actions; manage plans</w:t>
            </w:r>
          </w:p>
        </w:tc>
      </w:tr>
      <w:tr w:rsidR="008712A1" w:rsidRPr="00F14F0E" w14:paraId="091A5F60" w14:textId="77777777" w:rsidTr="00713DB6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D603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Pre-conditions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F7AB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Click one action in workout page</w:t>
            </w:r>
          </w:p>
        </w:tc>
      </w:tr>
      <w:tr w:rsidR="008712A1" w:rsidRPr="00F14F0E" w14:paraId="64D2310F" w14:textId="77777777" w:rsidTr="00713DB6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89EA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Post-conditions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BE01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no</w:t>
            </w:r>
          </w:p>
        </w:tc>
      </w:tr>
      <w:tr w:rsidR="008712A1" w:rsidRPr="00F14F0E" w14:paraId="037D922A" w14:textId="77777777" w:rsidTr="008712A1">
        <w:trPr>
          <w:trHeight w:val="420"/>
        </w:trPr>
        <w:tc>
          <w:tcPr>
            <w:tcW w:w="1829" w:type="dxa"/>
            <w:vMerge w:val="restart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00A9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Flow of events</w:t>
            </w:r>
          </w:p>
        </w:tc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4909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Actor</w:t>
            </w:r>
          </w:p>
        </w:tc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98A4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system</w:t>
            </w:r>
          </w:p>
        </w:tc>
      </w:tr>
      <w:tr w:rsidR="008712A1" w:rsidRPr="00F14F0E" w14:paraId="3E413800" w14:textId="77777777" w:rsidTr="00713DB6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0CC9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1EFD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A95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3239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1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821C" w14:textId="77777777" w:rsidR="008712A1" w:rsidRPr="00F14F0E" w:rsidRDefault="008712A1" w:rsidP="00410047">
            <w:pPr>
              <w:spacing w:before="0" w:after="0"/>
            </w:pPr>
            <w:r w:rsidRPr="00F14F0E">
              <w:t>System display 3 input boxes and “save set” button, “cancel” button, “finish action” button, and “action history” button.</w:t>
            </w:r>
          </w:p>
        </w:tc>
      </w:tr>
      <w:tr w:rsidR="008712A1" w:rsidRPr="00F14F0E" w14:paraId="247BF1A8" w14:textId="77777777" w:rsidTr="00713DB6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2AF2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62AD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2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5BBD" w14:textId="77777777" w:rsidR="008712A1" w:rsidRPr="00F14F0E" w:rsidRDefault="008712A1" w:rsidP="00410047">
            <w:pPr>
              <w:spacing w:before="0" w:after="0"/>
            </w:pPr>
            <w:r w:rsidRPr="00F14F0E">
              <w:t>User enter number for weight, rep and date, and click “save set” button.</w:t>
            </w: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5A25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3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1A47" w14:textId="77777777" w:rsidR="008712A1" w:rsidRPr="00F14F0E" w:rsidRDefault="008712A1" w:rsidP="00410047">
            <w:pPr>
              <w:spacing w:before="0" w:after="0"/>
            </w:pPr>
            <w:r w:rsidRPr="00F14F0E">
              <w:t>System save this set in detail table, and refresh this page.</w:t>
            </w:r>
          </w:p>
        </w:tc>
      </w:tr>
      <w:tr w:rsidR="008712A1" w:rsidRPr="00F14F0E" w14:paraId="00FB5351" w14:textId="77777777" w:rsidTr="00713DB6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8808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781F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4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EF3D" w14:textId="77777777" w:rsidR="008712A1" w:rsidRPr="00F14F0E" w:rsidRDefault="008712A1" w:rsidP="00410047">
            <w:pPr>
              <w:spacing w:before="0" w:after="0"/>
            </w:pPr>
            <w:r w:rsidRPr="00F14F0E">
              <w:t>user click “action history” button</w:t>
            </w: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D6EA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5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D474" w14:textId="77777777" w:rsidR="008712A1" w:rsidRPr="00F14F0E" w:rsidRDefault="008712A1" w:rsidP="00410047">
            <w:pPr>
              <w:spacing w:before="0" w:after="0"/>
            </w:pPr>
            <w:r w:rsidRPr="00F14F0E">
              <w:t>System go detail history page and display all details, and “back” button</w:t>
            </w:r>
          </w:p>
        </w:tc>
      </w:tr>
      <w:tr w:rsidR="008712A1" w:rsidRPr="00F14F0E" w14:paraId="2D4A8E60" w14:textId="77777777" w:rsidTr="00713DB6">
        <w:trPr>
          <w:trHeight w:val="420"/>
        </w:trPr>
        <w:tc>
          <w:tcPr>
            <w:tcW w:w="1829" w:type="dxa"/>
            <w:vMerge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F07D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CFBD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6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7347" w14:textId="77777777" w:rsidR="008712A1" w:rsidRPr="00F14F0E" w:rsidRDefault="008712A1" w:rsidP="00410047">
            <w:pPr>
              <w:spacing w:before="0" w:after="0"/>
            </w:pPr>
            <w:r w:rsidRPr="00F14F0E">
              <w:t>User select one set</w:t>
            </w: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6108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7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3BA8" w14:textId="77777777" w:rsidR="008712A1" w:rsidRPr="00F14F0E" w:rsidRDefault="008712A1" w:rsidP="00410047">
            <w:pPr>
              <w:spacing w:before="0" w:after="0"/>
            </w:pPr>
            <w:r w:rsidRPr="00F14F0E">
              <w:t>System display current detail in input box and “update” button and “delete” button</w:t>
            </w:r>
          </w:p>
        </w:tc>
      </w:tr>
      <w:tr w:rsidR="008712A1" w:rsidRPr="00F14F0E" w14:paraId="403A2D88" w14:textId="77777777" w:rsidTr="00713DB6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B365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E37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8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3343" w14:textId="77777777" w:rsidR="008712A1" w:rsidRPr="00F14F0E" w:rsidRDefault="008712A1" w:rsidP="00410047">
            <w:pPr>
              <w:spacing w:before="0" w:after="0"/>
            </w:pPr>
            <w:r w:rsidRPr="00F14F0E">
              <w:t>User change the number and click “update” button</w:t>
            </w: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5C6C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9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4EDC" w14:textId="77777777" w:rsidR="008712A1" w:rsidRPr="00F14F0E" w:rsidRDefault="008712A1" w:rsidP="00410047">
            <w:pPr>
              <w:spacing w:before="0" w:after="0"/>
            </w:pPr>
            <w:r w:rsidRPr="00F14F0E">
              <w:t>System update the new detail and return to details list page</w:t>
            </w:r>
          </w:p>
        </w:tc>
      </w:tr>
      <w:tr w:rsidR="008712A1" w:rsidRPr="00F14F0E" w14:paraId="435C262F" w14:textId="77777777" w:rsidTr="00713DB6">
        <w:trPr>
          <w:trHeight w:val="4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8B8F" w14:textId="77777777" w:rsidR="008712A1" w:rsidRPr="00F14F0E" w:rsidRDefault="008712A1" w:rsidP="00410047">
            <w:pPr>
              <w:spacing w:before="0" w:after="0" w:line="240" w:lineRule="auto"/>
            </w:pP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958F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10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7A05" w14:textId="77777777" w:rsidR="008712A1" w:rsidRPr="00F14F0E" w:rsidRDefault="008712A1" w:rsidP="00410047">
            <w:pPr>
              <w:spacing w:before="0" w:after="0"/>
            </w:pPr>
            <w:r w:rsidRPr="00F14F0E">
              <w:t>User taps “delete” button in current action detail page</w:t>
            </w:r>
          </w:p>
        </w:tc>
        <w:tc>
          <w:tcPr>
            <w:tcW w:w="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0150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11</w:t>
            </w:r>
          </w:p>
        </w:tc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1854" w14:textId="77777777" w:rsidR="008712A1" w:rsidRPr="00F14F0E" w:rsidRDefault="008712A1" w:rsidP="00410047">
            <w:pPr>
              <w:spacing w:before="0" w:after="0"/>
            </w:pPr>
            <w:r w:rsidRPr="00F14F0E">
              <w:t>System delete this detail and return to details list page</w:t>
            </w:r>
          </w:p>
        </w:tc>
      </w:tr>
      <w:tr w:rsidR="008712A1" w:rsidRPr="00F14F0E" w14:paraId="4DDD077F" w14:textId="77777777" w:rsidTr="00713DB6">
        <w:trPr>
          <w:trHeight w:val="20"/>
        </w:trPr>
        <w:tc>
          <w:tcPr>
            <w:tcW w:w="1829" w:type="dxa"/>
            <w:shd w:val="clear" w:color="auto" w:fill="C9ECFC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A07B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Exceptions</w:t>
            </w:r>
          </w:p>
        </w:tc>
        <w:tc>
          <w:tcPr>
            <w:tcW w:w="7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6C7F" w14:textId="77777777" w:rsidR="008712A1" w:rsidRPr="00F14F0E" w:rsidRDefault="008712A1" w:rsidP="00410047">
            <w:pPr>
              <w:spacing w:before="0" w:after="0" w:line="240" w:lineRule="auto"/>
            </w:pPr>
            <w:r w:rsidRPr="00F14F0E">
              <w:t>no</w:t>
            </w:r>
          </w:p>
        </w:tc>
      </w:tr>
    </w:tbl>
    <w:p w14:paraId="03E9DCF8" w14:textId="6657BC6D" w:rsidR="00050CEC" w:rsidRPr="00532EFA" w:rsidRDefault="00532EFA" w:rsidP="00410047">
      <w:pPr>
        <w:pStyle w:val="Caption"/>
      </w:pPr>
      <w:r w:rsidRPr="00532EFA">
        <w:t xml:space="preserve">Table </w:t>
      </w:r>
      <w:r w:rsidR="00410047">
        <w:t>6</w:t>
      </w:r>
      <w:r w:rsidRPr="00532EFA">
        <w:t>:</w:t>
      </w:r>
      <w:r w:rsidR="00410047">
        <w:t xml:space="preserve"> UC06</w:t>
      </w:r>
      <w:r w:rsidRPr="00532EFA">
        <w:t>-</w:t>
      </w:r>
      <w:r w:rsidR="00410047" w:rsidRPr="00410047">
        <w:t xml:space="preserve"> Manage detail</w:t>
      </w:r>
      <w:bookmarkStart w:id="1" w:name="_GoBack"/>
      <w:bookmarkEnd w:id="1"/>
    </w:p>
    <w:sectPr w:rsidR="00050CEC" w:rsidRPr="00532EF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33FF78D" w:rsidR="00B02086" w:rsidRPr="00B02086" w:rsidRDefault="00261710" w:rsidP="00B02086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 case diagram</w:t>
              </w:r>
            </w:p>
          </w:tc>
          <w:tc>
            <w:tcPr>
              <w:tcW w:w="4675" w:type="dxa"/>
            </w:tcPr>
            <w:p w14:paraId="1442BC64" w14:textId="7FC056EC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900C47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900C47">
                <w:rPr>
                  <w:b/>
                  <w:bCs/>
                  <w:i/>
                  <w:noProof/>
                </w:rPr>
                <w:t>8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F4CA3"/>
    <w:rsid w:val="0030182B"/>
    <w:rsid w:val="0030329D"/>
    <w:rsid w:val="00304E8B"/>
    <w:rsid w:val="003E370F"/>
    <w:rsid w:val="00410047"/>
    <w:rsid w:val="004554E6"/>
    <w:rsid w:val="004664E6"/>
    <w:rsid w:val="00477F76"/>
    <w:rsid w:val="00503B12"/>
    <w:rsid w:val="00532EFA"/>
    <w:rsid w:val="006C3376"/>
    <w:rsid w:val="00713DB6"/>
    <w:rsid w:val="00752D5C"/>
    <w:rsid w:val="007A4B12"/>
    <w:rsid w:val="007F578A"/>
    <w:rsid w:val="008712A1"/>
    <w:rsid w:val="00900C47"/>
    <w:rsid w:val="00917511"/>
    <w:rsid w:val="0094005C"/>
    <w:rsid w:val="00A43068"/>
    <w:rsid w:val="00A823FB"/>
    <w:rsid w:val="00AD482D"/>
    <w:rsid w:val="00B02086"/>
    <w:rsid w:val="00B37CCE"/>
    <w:rsid w:val="00B9071F"/>
    <w:rsid w:val="00BB20C7"/>
    <w:rsid w:val="00C8397B"/>
    <w:rsid w:val="00CB0BE7"/>
    <w:rsid w:val="00D82ED6"/>
    <w:rsid w:val="00E128DA"/>
    <w:rsid w:val="00EE477D"/>
    <w:rsid w:val="00F3272C"/>
    <w:rsid w:val="00F47BCF"/>
    <w:rsid w:val="00F538C0"/>
    <w:rsid w:val="00F679CD"/>
    <w:rsid w:val="00F8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F1635-0E6F-477B-9697-CFE9C067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65</TotalTime>
  <Pages>8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Kevin Wang</cp:lastModifiedBy>
  <cp:revision>14</cp:revision>
  <dcterms:created xsi:type="dcterms:W3CDTF">2016-04-10T11:58:00Z</dcterms:created>
  <dcterms:modified xsi:type="dcterms:W3CDTF">2018-04-24T17:17:00Z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