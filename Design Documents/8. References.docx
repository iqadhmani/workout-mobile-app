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C07C53" w14:textId="5757F667" w:rsidR="007F578A" w:rsidRDefault="00432226" w:rsidP="007F578A">
      <w:pPr>
        <w:pStyle w:val="Title"/>
      </w:pPr>
      <w:r>
        <w:t>Refreences</w:t>
      </w:r>
    </w:p>
    <w:p w14:paraId="4EDBDEC9" w14:textId="77777777" w:rsidR="004102A7" w:rsidRDefault="004102A7" w:rsidP="004102A7">
      <w:pPr>
        <w:numPr>
          <w:ilvl w:val="0"/>
          <w:numId w:val="9"/>
        </w:numPr>
        <w:spacing w:before="0" w:after="0" w:line="276" w:lineRule="auto"/>
        <w:contextualSpacing/>
      </w:pPr>
      <w:proofErr w:type="spellStart"/>
      <w:r>
        <w:t>Jefit</w:t>
      </w:r>
      <w:proofErr w:type="spellEnd"/>
      <w:r>
        <w:t xml:space="preserve">: </w:t>
      </w:r>
      <w:hyperlink r:id="rId9">
        <w:r>
          <w:rPr>
            <w:color w:val="1155CC"/>
            <w:u w:val="single"/>
          </w:rPr>
          <w:t>https://www.jefit.com/</w:t>
        </w:r>
      </w:hyperlink>
    </w:p>
    <w:p w14:paraId="63FEA3F4" w14:textId="77777777" w:rsidR="004102A7" w:rsidRDefault="004102A7" w:rsidP="004102A7">
      <w:pPr>
        <w:numPr>
          <w:ilvl w:val="0"/>
          <w:numId w:val="9"/>
        </w:numPr>
        <w:spacing w:before="0" w:after="0" w:line="276" w:lineRule="auto"/>
        <w:contextualSpacing/>
      </w:pPr>
      <w:r>
        <w:t xml:space="preserve">SQLite: </w:t>
      </w:r>
      <w:hyperlink r:id="rId10">
        <w:r>
          <w:rPr>
            <w:color w:val="1155CC"/>
            <w:u w:val="single"/>
          </w:rPr>
          <w:t>https://www.sqlite.org/index.html</w:t>
        </w:r>
      </w:hyperlink>
    </w:p>
    <w:p w14:paraId="3AE4A6CD" w14:textId="77777777" w:rsidR="004102A7" w:rsidRDefault="004102A7" w:rsidP="004102A7">
      <w:pPr>
        <w:numPr>
          <w:ilvl w:val="0"/>
          <w:numId w:val="9"/>
        </w:numPr>
        <w:spacing w:before="0" w:after="0" w:line="276" w:lineRule="auto"/>
        <w:contextualSpacing/>
      </w:pPr>
      <w:r>
        <w:t xml:space="preserve">W3School: </w:t>
      </w:r>
      <w:hyperlink r:id="rId11">
        <w:r>
          <w:rPr>
            <w:color w:val="1155CC"/>
            <w:u w:val="single"/>
          </w:rPr>
          <w:t>https://www.w3schools.com/</w:t>
        </w:r>
      </w:hyperlink>
    </w:p>
    <w:p w14:paraId="70DFD42C" w14:textId="77777777" w:rsidR="004102A7" w:rsidRDefault="004102A7" w:rsidP="004102A7">
      <w:pPr>
        <w:numPr>
          <w:ilvl w:val="0"/>
          <w:numId w:val="9"/>
        </w:numPr>
        <w:spacing w:before="0" w:after="0" w:line="276" w:lineRule="auto"/>
        <w:contextualSpacing/>
      </w:pPr>
      <w:r>
        <w:t xml:space="preserve">exRex.net: </w:t>
      </w:r>
      <w:hyperlink r:id="rId12">
        <w:r>
          <w:rPr>
            <w:color w:val="1155CC"/>
            <w:u w:val="single"/>
          </w:rPr>
          <w:t>https://www.exrx.net/WeightExercises/PectoralClavicular/DBInclineBenchPress</w:t>
        </w:r>
      </w:hyperlink>
    </w:p>
    <w:p w14:paraId="4CCCDD3B" w14:textId="6B163AD5" w:rsidR="00432226" w:rsidRDefault="00432226" w:rsidP="004102A7">
      <w:pPr>
        <w:pStyle w:val="Hint"/>
      </w:pPr>
      <w:bookmarkStart w:id="0" w:name="_GoBack"/>
      <w:bookmarkEnd w:id="0"/>
    </w:p>
    <w:sectPr w:rsidR="0043222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F9044F" w14:textId="77777777" w:rsidR="00C8397B" w:rsidRDefault="00C8397B">
      <w:pPr>
        <w:spacing w:after="0" w:line="240" w:lineRule="auto"/>
      </w:pPr>
      <w:r>
        <w:separator/>
      </w:r>
    </w:p>
  </w:endnote>
  <w:endnote w:type="continuationSeparator" w:id="0">
    <w:p w14:paraId="164CCCD3" w14:textId="77777777" w:rsidR="00C8397B" w:rsidRDefault="00C83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091404"/>
      <w:docPartObj>
        <w:docPartGallery w:val="Page Numbers (Bottom of Page)"/>
        <w:docPartUnique/>
      </w:docPartObj>
    </w:sdtPr>
    <w:sdtEndPr>
      <w:rPr>
        <w:i/>
      </w:rPr>
    </w:sdtEndPr>
    <w:sdtContent>
      <w:p w14:paraId="4D1EE379" w14:textId="0D5BCD38" w:rsidR="00B02086" w:rsidRDefault="00B02086" w:rsidP="00752D5C">
        <w:pPr>
          <w:pStyle w:val="Footer"/>
          <w:jc w:val="right"/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675"/>
          <w:gridCol w:w="4675"/>
        </w:tblGrid>
        <w:tr w:rsidR="00B02086" w:rsidRPr="00B02086" w14:paraId="5F41F61C" w14:textId="77777777" w:rsidTr="00B02086">
          <w:tc>
            <w:tcPr>
              <w:tcW w:w="4675" w:type="dxa"/>
            </w:tcPr>
            <w:p w14:paraId="0E98BACB" w14:textId="26E21AC5" w:rsidR="00B02086" w:rsidRPr="00B02086" w:rsidRDefault="00432226" w:rsidP="00334589">
              <w:pPr>
                <w:pStyle w:val="Footer"/>
                <w:rPr>
                  <w:i/>
                </w:rPr>
              </w:pPr>
              <w:r>
                <w:rPr>
                  <w:i/>
                </w:rPr>
                <w:t>References</w:t>
              </w:r>
            </w:p>
          </w:tc>
          <w:tc>
            <w:tcPr>
              <w:tcW w:w="4675" w:type="dxa"/>
            </w:tcPr>
            <w:p w14:paraId="1442BC64" w14:textId="146D3BC5" w:rsidR="00B02086" w:rsidRPr="00B02086" w:rsidRDefault="00B02086" w:rsidP="00B02086">
              <w:pPr>
                <w:pStyle w:val="Footer"/>
                <w:jc w:val="right"/>
                <w:rPr>
                  <w:i/>
                </w:rPr>
              </w:pPr>
              <w:r w:rsidRPr="00B02086">
                <w:rPr>
                  <w:i/>
                </w:rPr>
                <w:t xml:space="preserve">Page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PAGE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4102A7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  <w:r w:rsidRPr="00B02086">
                <w:rPr>
                  <w:i/>
                </w:rPr>
                <w:t xml:space="preserve"> of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NUMPAGES 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4102A7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</w:p>
          </w:tc>
        </w:tr>
      </w:tbl>
    </w:sdtContent>
  </w:sdt>
  <w:p w14:paraId="755CCF42" w14:textId="0861208F" w:rsidR="00752D5C" w:rsidRPr="00752D5C" w:rsidRDefault="00752D5C">
    <w:pPr>
      <w:pStyle w:val="Footer"/>
      <w:rPr>
        <w:lang w:val="en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3CACDC" w14:textId="77777777" w:rsidR="00C8397B" w:rsidRDefault="00C8397B">
      <w:pPr>
        <w:spacing w:after="0" w:line="240" w:lineRule="auto"/>
      </w:pPr>
      <w:r>
        <w:separator/>
      </w:r>
    </w:p>
  </w:footnote>
  <w:footnote w:type="continuationSeparator" w:id="0">
    <w:p w14:paraId="66E344FE" w14:textId="77777777" w:rsidR="00C8397B" w:rsidRDefault="00C83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9CA19" w14:textId="77777777" w:rsidR="001772A9" w:rsidRPr="00F47BCF" w:rsidRDefault="001772A9" w:rsidP="00F47BCF">
    <w:pPr>
      <w:pStyle w:val="Header"/>
      <w:jc w:val="right"/>
      <w:rPr>
        <w:i/>
        <w:lang w:val="en-CA"/>
      </w:rPr>
    </w:pPr>
    <w:r w:rsidRPr="00F47BCF">
      <w:rPr>
        <w:i/>
        <w:lang w:val="en-CA"/>
      </w:rPr>
      <w:t>PROG3180: Programming Mobile Applications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AACB2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102E"/>
    <w:multiLevelType w:val="hybridMultilevel"/>
    <w:tmpl w:val="DC5673C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40D80"/>
    <w:multiLevelType w:val="hybridMultilevel"/>
    <w:tmpl w:val="718473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33940"/>
    <w:multiLevelType w:val="hybridMultilevel"/>
    <w:tmpl w:val="F6024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4454F"/>
    <w:multiLevelType w:val="multilevel"/>
    <w:tmpl w:val="3C1456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FD71468"/>
    <w:multiLevelType w:val="hybridMultilevel"/>
    <w:tmpl w:val="FE20A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CF"/>
    <w:rsid w:val="000470DA"/>
    <w:rsid w:val="00050CEC"/>
    <w:rsid w:val="000D18D1"/>
    <w:rsid w:val="00145F20"/>
    <w:rsid w:val="001772A9"/>
    <w:rsid w:val="001932BE"/>
    <w:rsid w:val="0023534E"/>
    <w:rsid w:val="00261710"/>
    <w:rsid w:val="002A3FE9"/>
    <w:rsid w:val="002F4CA3"/>
    <w:rsid w:val="0030150D"/>
    <w:rsid w:val="0030182B"/>
    <w:rsid w:val="00302001"/>
    <w:rsid w:val="0030329D"/>
    <w:rsid w:val="00304E8B"/>
    <w:rsid w:val="00334589"/>
    <w:rsid w:val="003E370F"/>
    <w:rsid w:val="004102A7"/>
    <w:rsid w:val="00432226"/>
    <w:rsid w:val="004554E6"/>
    <w:rsid w:val="004664E6"/>
    <w:rsid w:val="00477F76"/>
    <w:rsid w:val="00496F94"/>
    <w:rsid w:val="00503B12"/>
    <w:rsid w:val="00532EFA"/>
    <w:rsid w:val="00611F90"/>
    <w:rsid w:val="006902EA"/>
    <w:rsid w:val="006C3376"/>
    <w:rsid w:val="00752D5C"/>
    <w:rsid w:val="007A4B12"/>
    <w:rsid w:val="007C47D1"/>
    <w:rsid w:val="007D4B9C"/>
    <w:rsid w:val="007F578A"/>
    <w:rsid w:val="00917511"/>
    <w:rsid w:val="0094005C"/>
    <w:rsid w:val="009C0C12"/>
    <w:rsid w:val="00A05680"/>
    <w:rsid w:val="00A43068"/>
    <w:rsid w:val="00AD482D"/>
    <w:rsid w:val="00B02086"/>
    <w:rsid w:val="00B269A1"/>
    <w:rsid w:val="00B37CCE"/>
    <w:rsid w:val="00B7025F"/>
    <w:rsid w:val="00B9071F"/>
    <w:rsid w:val="00C8397B"/>
    <w:rsid w:val="00CB0BE7"/>
    <w:rsid w:val="00D82ED6"/>
    <w:rsid w:val="00E128DA"/>
    <w:rsid w:val="00E52E7B"/>
    <w:rsid w:val="00EE477D"/>
    <w:rsid w:val="00F3272C"/>
    <w:rsid w:val="00F47BCF"/>
    <w:rsid w:val="00F679CD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C89B"/>
  <w15:docId w15:val="{51E17270-B033-4230-80B5-96BA0180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BCF"/>
    <w:rPr>
      <w:rFonts w:ascii="Bookman Old Style" w:hAnsi="Bookman Old Style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7BCF"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BCF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752D5C"/>
    <w:pPr>
      <w:jc w:val="center"/>
    </w:pPr>
    <w:rPr>
      <w:bCs/>
      <w:color w:val="2C2C2C" w:themeColor="text1"/>
      <w:sz w:val="20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BCF"/>
    <w:rPr>
      <w:rFonts w:ascii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BCF"/>
    <w:rPr>
      <w:rFonts w:ascii="Bookman Old Style" w:hAnsi="Bookman Old Style"/>
    </w:rPr>
  </w:style>
  <w:style w:type="paragraph" w:customStyle="1" w:styleId="TableHeader">
    <w:name w:val="Table Header"/>
    <w:basedOn w:val="Normal"/>
    <w:qFormat/>
    <w:rsid w:val="007F578A"/>
    <w:pPr>
      <w:spacing w:after="120" w:line="240" w:lineRule="auto"/>
    </w:pPr>
    <w:rPr>
      <w:rFonts w:ascii="Corbel" w:hAnsi="Corbel"/>
      <w:caps/>
    </w:rPr>
  </w:style>
  <w:style w:type="paragraph" w:customStyle="1" w:styleId="Hint">
    <w:name w:val="Hint"/>
    <w:basedOn w:val="Normal"/>
    <w:qFormat/>
    <w:rsid w:val="00477F76"/>
    <w:rPr>
      <w:i/>
    </w:rPr>
  </w:style>
  <w:style w:type="character" w:styleId="Hyperlink">
    <w:name w:val="Hyperlink"/>
    <w:basedOn w:val="DefaultParagraphFont"/>
    <w:uiPriority w:val="99"/>
    <w:unhideWhenUsed/>
    <w:rsid w:val="007C47D1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exrx.net/WeightExercises/PectoralClavicular/DBInclineBenchPres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sqlite.org/index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jefit.com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bi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7E0828-B2DD-4211-8083-35EE0879D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6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Sabbir Ahmed</dc:creator>
  <cp:keywords/>
  <cp:lastModifiedBy>Kevin Wang</cp:lastModifiedBy>
  <cp:revision>6</cp:revision>
  <dcterms:created xsi:type="dcterms:W3CDTF">2016-04-11T13:34:00Z</dcterms:created>
  <dcterms:modified xsi:type="dcterms:W3CDTF">2018-04-24T18:11:00Z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