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5558" w14:textId="052AD2DE" w:rsidR="00497735" w:rsidRPr="0039042C" w:rsidRDefault="007F578A" w:rsidP="0039042C">
      <w:pPr>
        <w:pStyle w:val="Title"/>
      </w:pPr>
      <w:r>
        <w:t>events table</w:t>
      </w:r>
    </w:p>
    <w:tbl>
      <w:tblPr>
        <w:tblW w:w="91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832"/>
        <w:gridCol w:w="1832"/>
        <w:gridCol w:w="1832"/>
        <w:gridCol w:w="1832"/>
      </w:tblGrid>
      <w:tr w:rsidR="00497735" w14:paraId="530F8F5F" w14:textId="77777777" w:rsidTr="00C34037">
        <w:trPr>
          <w:trHeight w:val="504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72C1" w14:textId="77777777" w:rsid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62" w14:textId="77777777" w:rsid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AF41" w14:textId="77777777" w:rsid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#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0896" w14:textId="77777777" w:rsid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3044" w14:textId="77777777" w:rsid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</w:t>
            </w:r>
          </w:p>
        </w:tc>
      </w:tr>
      <w:tr w:rsidR="00497735" w14:paraId="3B0CDDBE" w14:textId="77777777" w:rsidTr="00C34037">
        <w:trPr>
          <w:trHeight w:val="103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144B" w14:textId="77777777" w:rsidR="00497735" w:rsidRPr="00497735" w:rsidRDefault="00497735" w:rsidP="0006733C">
            <w:pPr>
              <w:rPr>
                <w:i/>
              </w:rPr>
            </w:pPr>
            <w:r w:rsidRPr="00497735">
              <w:rPr>
                <w:i/>
                <w:color w:val="000000"/>
              </w:rPr>
              <w:t>User wants to register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407C" w14:textId="77777777" w:rsidR="00497735" w:rsidRPr="00497735" w:rsidRDefault="00497735" w:rsidP="0006733C">
            <w:pPr>
              <w:rPr>
                <w:i/>
              </w:rPr>
            </w:pPr>
            <w:r w:rsidRPr="00497735">
              <w:rPr>
                <w:i/>
                <w:color w:val="000000"/>
              </w:rPr>
              <w:t>User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BA94" w14:textId="77777777" w:rsidR="00497735" w:rsidRPr="00497735" w:rsidRDefault="00497735" w:rsidP="0006733C">
            <w:pPr>
              <w:rPr>
                <w:i/>
              </w:rPr>
            </w:pPr>
            <w:r w:rsidRPr="00497735">
              <w:rPr>
                <w:i/>
                <w:color w:val="000000"/>
              </w:rPr>
              <w:t>UC01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77F5" w14:textId="77777777" w:rsidR="00497735" w:rsidRPr="00497735" w:rsidRDefault="00497735" w:rsidP="0006733C">
            <w:pPr>
              <w:rPr>
                <w:i/>
              </w:rPr>
            </w:pPr>
            <w:r w:rsidRPr="00497735">
              <w:rPr>
                <w:i/>
                <w:color w:val="000000"/>
              </w:rPr>
              <w:t>User is registered to the system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FB0C" w14:textId="77777777" w:rsidR="00497735" w:rsidRPr="00497735" w:rsidRDefault="00497735" w:rsidP="0006733C">
            <w:pPr>
              <w:rPr>
                <w:i/>
              </w:rPr>
            </w:pPr>
            <w:r w:rsidRPr="00497735">
              <w:rPr>
                <w:i/>
                <w:color w:val="000000"/>
              </w:rPr>
              <w:t>Database</w:t>
            </w:r>
          </w:p>
        </w:tc>
      </w:tr>
      <w:tr w:rsidR="00497735" w14:paraId="17562C1D" w14:textId="77777777" w:rsidTr="00C34037">
        <w:trPr>
          <w:trHeight w:val="969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8874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User wants to checks all exercise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C074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Exercise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F4CA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UC02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AA44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 xml:space="preserve">Display different exercise type 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FE71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Exercise</w:t>
            </w:r>
          </w:p>
        </w:tc>
      </w:tr>
      <w:tr w:rsidR="00497735" w14:paraId="15D07B66" w14:textId="77777777" w:rsidTr="00C34037">
        <w:trPr>
          <w:trHeight w:val="730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2023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User wants to workout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C31E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Workout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3F05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UC03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9CF4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Go plans page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31E" w14:textId="77777777" w:rsidR="00497735" w:rsidRPr="00497735" w:rsidRDefault="00497735" w:rsidP="0006733C">
            <w:pPr>
              <w:widowControl w:val="0"/>
              <w:spacing w:line="240" w:lineRule="auto"/>
              <w:rPr>
                <w:i/>
              </w:rPr>
            </w:pPr>
            <w:r w:rsidRPr="00497735">
              <w:rPr>
                <w:i/>
              </w:rPr>
              <w:t>plans page</w:t>
            </w:r>
          </w:p>
        </w:tc>
      </w:tr>
      <w:tr w:rsidR="00497735" w14:paraId="033C45F2" w14:textId="77777777" w:rsidTr="00C34037">
        <w:trPr>
          <w:trHeight w:val="969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C60E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User wants to manage exercise plan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F2A9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plans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3F40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UC04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257B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Add, edit, delete plans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D879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Workout plans list</w:t>
            </w:r>
          </w:p>
        </w:tc>
      </w:tr>
      <w:tr w:rsidR="00497735" w14:paraId="0AB4E6E4" w14:textId="77777777" w:rsidTr="00C34037">
        <w:trPr>
          <w:trHeight w:val="119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F9EE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User wants to manage actions in one plan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EEF6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Actions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397F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UC05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86B7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Add, edit, delete actions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028E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Workout actions list</w:t>
            </w:r>
          </w:p>
        </w:tc>
      </w:tr>
      <w:tr w:rsidR="00497735" w14:paraId="183F55F9" w14:textId="77777777" w:rsidTr="00C34037">
        <w:trPr>
          <w:trHeight w:val="672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27B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User wants to manage details in one action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97BB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Detail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9BC1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UC06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0524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497735">
              <w:rPr>
                <w:i/>
              </w:rPr>
              <w:t>Add, edit, delete details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389B" w14:textId="77777777" w:rsidR="00497735" w:rsidRPr="00497735" w:rsidRDefault="00497735" w:rsidP="0006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497735">
              <w:rPr>
                <w:i/>
              </w:rPr>
              <w:t>Workout</w:t>
            </w:r>
            <w:proofErr w:type="spellEnd"/>
            <w:r w:rsidRPr="00497735">
              <w:rPr>
                <w:i/>
              </w:rPr>
              <w:t xml:space="preserve"> details list</w:t>
            </w:r>
          </w:p>
        </w:tc>
      </w:tr>
    </w:tbl>
    <w:p w14:paraId="03E9DCF8" w14:textId="203A5973" w:rsidR="00050CEC" w:rsidRPr="007F578A" w:rsidRDefault="007F578A" w:rsidP="00497735">
      <w:pPr>
        <w:pStyle w:val="Caption"/>
      </w:pPr>
      <w:bookmarkStart w:id="0" w:name="_Ref445622391"/>
      <w:bookmarkStart w:id="1" w:name="_Ref445622343"/>
      <w:r>
        <w:t xml:space="preserve">Table </w:t>
      </w:r>
      <w:r w:rsidR="00C34037">
        <w:fldChar w:fldCharType="begin"/>
      </w:r>
      <w:r w:rsidR="00C34037">
        <w:instrText xml:space="preserve"> SEQ Table \* ARABIC </w:instrText>
      </w:r>
      <w:r w:rsidR="00C34037">
        <w:fldChar w:fldCharType="separate"/>
      </w:r>
      <w:r>
        <w:rPr>
          <w:noProof/>
        </w:rPr>
        <w:t>1</w:t>
      </w:r>
      <w:r w:rsidR="00C34037">
        <w:rPr>
          <w:noProof/>
        </w:rPr>
        <w:fldChar w:fldCharType="end"/>
      </w:r>
      <w:bookmarkEnd w:id="0"/>
      <w:r>
        <w:t xml:space="preserve">: </w:t>
      </w:r>
      <w:bookmarkEnd w:id="1"/>
      <w:r>
        <w:t>Events Table</w:t>
      </w:r>
      <w:bookmarkStart w:id="2" w:name="_GoBack"/>
      <w:bookmarkEnd w:id="2"/>
    </w:p>
    <w:sectPr w:rsidR="00050CEC" w:rsidRPr="007F57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967A0C8" w:rsidR="00B02086" w:rsidRPr="00B02086" w:rsidRDefault="00503B12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Events Table</w:t>
              </w:r>
            </w:p>
          </w:tc>
          <w:tc>
            <w:tcPr>
              <w:tcW w:w="4675" w:type="dxa"/>
            </w:tcPr>
            <w:p w14:paraId="1442BC64" w14:textId="0D7754CA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C3403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C34037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30329D"/>
    <w:rsid w:val="0039042C"/>
    <w:rsid w:val="003E370F"/>
    <w:rsid w:val="00477F76"/>
    <w:rsid w:val="00497735"/>
    <w:rsid w:val="00503B12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BB6BFF"/>
    <w:rsid w:val="00C34037"/>
    <w:rsid w:val="00C8397B"/>
    <w:rsid w:val="00CB0BE7"/>
    <w:rsid w:val="00D82ED6"/>
    <w:rsid w:val="00E128DA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DF495-FBC7-4936-9B42-C018F730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Kevin Wang</cp:lastModifiedBy>
  <cp:revision>9</cp:revision>
  <dcterms:created xsi:type="dcterms:W3CDTF">2016-04-09T22:24:00Z</dcterms:created>
  <dcterms:modified xsi:type="dcterms:W3CDTF">2018-04-24T17:00:00Z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