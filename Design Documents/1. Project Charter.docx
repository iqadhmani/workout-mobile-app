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16051" w14:textId="1C61C3E3" w:rsidR="00D82ED6" w:rsidRDefault="00477F76" w:rsidP="00F47BCF">
      <w:pPr>
        <w:pStyle w:val="Title"/>
      </w:pPr>
      <w:r>
        <w:t>project charter</w:t>
      </w:r>
    </w:p>
    <w:p w14:paraId="671D0565" w14:textId="5F64E4C2" w:rsidR="00B02086" w:rsidRPr="00B02086" w:rsidRDefault="00477F76" w:rsidP="00B02086">
      <w:pPr>
        <w:pStyle w:val="Heading1"/>
      </w:pPr>
      <w:r>
        <w:t>Project name</w:t>
      </w:r>
    </w:p>
    <w:p w14:paraId="7EE4F1C9" w14:textId="4FA35B9D" w:rsidR="00477F76" w:rsidRDefault="009751F3" w:rsidP="00477F76">
      <w:pPr>
        <w:rPr>
          <w:i/>
        </w:rPr>
      </w:pPr>
      <w:proofErr w:type="spellStart"/>
      <w:r>
        <w:t>IQWorkout</w:t>
      </w:r>
      <w:proofErr w:type="spellEnd"/>
      <w:r>
        <w:t xml:space="preserve"> App</w:t>
      </w:r>
    </w:p>
    <w:p w14:paraId="1D98BC4C" w14:textId="072064C9" w:rsidR="00D82ED6" w:rsidRDefault="00477F76">
      <w:pPr>
        <w:pStyle w:val="Heading1"/>
      </w:pPr>
      <w:r>
        <w:t>business purpose</w:t>
      </w:r>
    </w:p>
    <w:p w14:paraId="450B061B" w14:textId="3F7CF129" w:rsidR="00477F76" w:rsidRDefault="00EB1497" w:rsidP="00752D5C">
      <w:r w:rsidRPr="00EB1497">
        <w:rPr>
          <w:i/>
        </w:rPr>
        <w:t>We decided to create an app that will help people who want to track their daily exercise, many apps are similar in ways to help someone workout or get fit. With more people planning to workout we decided to create an app that allows them to save time from creating a new workout by hand every time and also add in workout exercise that people may not know, thus allows users to discover new workouts that they didn't know.</w:t>
      </w:r>
    </w:p>
    <w:p w14:paraId="168ACB12" w14:textId="772049E3" w:rsidR="00EB1497" w:rsidRPr="00EB1497" w:rsidRDefault="00477F76" w:rsidP="00EB1497">
      <w:pPr>
        <w:pStyle w:val="Heading1"/>
      </w:pPr>
      <w:r>
        <w:t>project roles/responsibilities</w:t>
      </w:r>
    </w:p>
    <w:p w14:paraId="3051C85D" w14:textId="77777777" w:rsidR="00EB1497" w:rsidRPr="00EB1497" w:rsidRDefault="00EB1497" w:rsidP="00EB1497">
      <w:pPr>
        <w:rPr>
          <w:rFonts w:hint="eastAsia"/>
          <w:i/>
        </w:rPr>
      </w:pPr>
      <w:r w:rsidRPr="00EB1497">
        <w:rPr>
          <w:rFonts w:hint="eastAsia"/>
          <w:i/>
        </w:rPr>
        <w:t>●</w:t>
      </w:r>
      <w:r w:rsidRPr="00EB1497">
        <w:rPr>
          <w:rFonts w:hint="eastAsia"/>
          <w:i/>
        </w:rPr>
        <w:tab/>
        <w:t xml:space="preserve">Workout, Exercise tab code: </w:t>
      </w:r>
      <w:proofErr w:type="spellStart"/>
      <w:r w:rsidRPr="00EB1497">
        <w:rPr>
          <w:rFonts w:hint="eastAsia"/>
          <w:i/>
        </w:rPr>
        <w:t>Qiao</w:t>
      </w:r>
      <w:proofErr w:type="spellEnd"/>
      <w:r w:rsidRPr="00EB1497">
        <w:rPr>
          <w:rFonts w:hint="eastAsia"/>
          <w:i/>
        </w:rPr>
        <w:t xml:space="preserve"> Wang</w:t>
      </w:r>
    </w:p>
    <w:p w14:paraId="4C8072E6" w14:textId="77777777" w:rsidR="00EB1497" w:rsidRPr="00EB1497" w:rsidRDefault="00EB1497" w:rsidP="00EB1497">
      <w:pPr>
        <w:rPr>
          <w:rFonts w:hint="eastAsia"/>
          <w:i/>
        </w:rPr>
      </w:pPr>
      <w:r w:rsidRPr="00EB1497">
        <w:rPr>
          <w:rFonts w:hint="eastAsia"/>
          <w:i/>
        </w:rPr>
        <w:t>●</w:t>
      </w:r>
      <w:r w:rsidRPr="00EB1497">
        <w:rPr>
          <w:rFonts w:hint="eastAsia"/>
          <w:i/>
        </w:rPr>
        <w:tab/>
        <w:t xml:space="preserve">Home, Profile </w:t>
      </w:r>
      <w:proofErr w:type="spellStart"/>
      <w:r w:rsidRPr="00EB1497">
        <w:rPr>
          <w:rFonts w:hint="eastAsia"/>
          <w:i/>
        </w:rPr>
        <w:t>tabe</w:t>
      </w:r>
      <w:proofErr w:type="spellEnd"/>
      <w:r w:rsidRPr="00EB1497">
        <w:rPr>
          <w:rFonts w:hint="eastAsia"/>
          <w:i/>
        </w:rPr>
        <w:t xml:space="preserve"> code: Ibrahim </w:t>
      </w:r>
      <w:proofErr w:type="spellStart"/>
      <w:r w:rsidRPr="00EB1497">
        <w:rPr>
          <w:rFonts w:hint="eastAsia"/>
          <w:i/>
        </w:rPr>
        <w:t>Qadamani</w:t>
      </w:r>
      <w:proofErr w:type="spellEnd"/>
    </w:p>
    <w:p w14:paraId="2A7098B6" w14:textId="76C4B698" w:rsidR="00EB1497" w:rsidRDefault="00EB1497" w:rsidP="00EB1497">
      <w:r w:rsidRPr="00EB1497">
        <w:rPr>
          <w:rFonts w:hint="eastAsia"/>
          <w:i/>
        </w:rPr>
        <w:t>●</w:t>
      </w:r>
      <w:r w:rsidRPr="00EB1497">
        <w:rPr>
          <w:rFonts w:hint="eastAsia"/>
          <w:i/>
        </w:rPr>
        <w:tab/>
        <w:t xml:space="preserve">Document : </w:t>
      </w:r>
      <w:proofErr w:type="spellStart"/>
      <w:r w:rsidRPr="00EB1497">
        <w:rPr>
          <w:rFonts w:hint="eastAsia"/>
          <w:i/>
        </w:rPr>
        <w:t>Qiao</w:t>
      </w:r>
      <w:proofErr w:type="spellEnd"/>
      <w:r w:rsidRPr="00EB1497">
        <w:rPr>
          <w:rFonts w:hint="eastAsia"/>
          <w:i/>
        </w:rPr>
        <w:t xml:space="preserve"> Wang, Ibrahim </w:t>
      </w:r>
      <w:proofErr w:type="spellStart"/>
      <w:r w:rsidRPr="00EB1497">
        <w:rPr>
          <w:rFonts w:hint="eastAsia"/>
          <w:i/>
        </w:rPr>
        <w:t>Qadamani</w:t>
      </w:r>
      <w:proofErr w:type="spellEnd"/>
    </w:p>
    <w:p w14:paraId="3544141E" w14:textId="39AAEB5C" w:rsidR="00477F76" w:rsidRDefault="00477F76" w:rsidP="00477F76">
      <w:pPr>
        <w:pStyle w:val="Heading1"/>
      </w:pPr>
      <w:r>
        <w:t>Technical architecture</w:t>
      </w:r>
    </w:p>
    <w:p w14:paraId="00DF7022" w14:textId="77777777" w:rsidR="00EB1497" w:rsidRPr="00EB1497" w:rsidRDefault="00EB1497" w:rsidP="00EB1497">
      <w:pPr>
        <w:rPr>
          <w:rFonts w:hint="eastAsia"/>
          <w:i/>
        </w:rPr>
      </w:pPr>
      <w:r w:rsidRPr="00EB1497">
        <w:rPr>
          <w:rFonts w:hint="eastAsia"/>
          <w:i/>
        </w:rPr>
        <w:t>●</w:t>
      </w:r>
      <w:r w:rsidRPr="00EB1497">
        <w:rPr>
          <w:rFonts w:hint="eastAsia"/>
          <w:i/>
        </w:rPr>
        <w:tab/>
      </w:r>
      <w:proofErr w:type="spellStart"/>
      <w:r w:rsidRPr="00EB1497">
        <w:rPr>
          <w:rFonts w:hint="eastAsia"/>
          <w:i/>
        </w:rPr>
        <w:t>Javascript</w:t>
      </w:r>
      <w:proofErr w:type="spellEnd"/>
      <w:r w:rsidRPr="00EB1497">
        <w:rPr>
          <w:rFonts w:hint="eastAsia"/>
          <w:i/>
        </w:rPr>
        <w:t xml:space="preserve"> </w:t>
      </w:r>
    </w:p>
    <w:p w14:paraId="16DD8652" w14:textId="77777777" w:rsidR="00EB1497" w:rsidRPr="00EB1497" w:rsidRDefault="00EB1497" w:rsidP="00EB1497">
      <w:pPr>
        <w:rPr>
          <w:rFonts w:hint="eastAsia"/>
          <w:i/>
        </w:rPr>
      </w:pPr>
      <w:r w:rsidRPr="00EB1497">
        <w:rPr>
          <w:rFonts w:hint="eastAsia"/>
          <w:i/>
        </w:rPr>
        <w:t>●</w:t>
      </w:r>
      <w:r w:rsidRPr="00EB1497">
        <w:rPr>
          <w:rFonts w:hint="eastAsia"/>
          <w:i/>
        </w:rPr>
        <w:tab/>
        <w:t>Web SQL</w:t>
      </w:r>
    </w:p>
    <w:p w14:paraId="4B76B395" w14:textId="77777777" w:rsidR="00EB1497" w:rsidRPr="00EB1497" w:rsidRDefault="00EB1497" w:rsidP="00EB1497">
      <w:pPr>
        <w:rPr>
          <w:rFonts w:hint="eastAsia"/>
          <w:i/>
        </w:rPr>
      </w:pPr>
      <w:r w:rsidRPr="00EB1497">
        <w:rPr>
          <w:rFonts w:hint="eastAsia"/>
          <w:i/>
        </w:rPr>
        <w:t>●</w:t>
      </w:r>
      <w:r w:rsidRPr="00EB1497">
        <w:rPr>
          <w:rFonts w:hint="eastAsia"/>
          <w:i/>
        </w:rPr>
        <w:tab/>
        <w:t>HTML</w:t>
      </w:r>
    </w:p>
    <w:p w14:paraId="5742B5C4" w14:textId="23D43E86" w:rsidR="00477F76" w:rsidRDefault="00EB1497" w:rsidP="00EB1497">
      <w:r w:rsidRPr="00EB1497">
        <w:rPr>
          <w:rFonts w:hint="eastAsia"/>
          <w:i/>
        </w:rPr>
        <w:t>●</w:t>
      </w:r>
      <w:r w:rsidRPr="00EB1497">
        <w:rPr>
          <w:rFonts w:hint="eastAsia"/>
          <w:i/>
        </w:rPr>
        <w:tab/>
        <w:t>CSS</w:t>
      </w:r>
      <w:bookmarkStart w:id="0" w:name="_GoBack"/>
      <w:bookmarkEnd w:id="0"/>
    </w:p>
    <w:sectPr w:rsidR="00477F7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2A2A4" w14:textId="77777777" w:rsidR="001074B0" w:rsidRDefault="001074B0">
      <w:pPr>
        <w:spacing w:after="0" w:line="240" w:lineRule="auto"/>
      </w:pPr>
      <w:r>
        <w:separator/>
      </w:r>
    </w:p>
  </w:endnote>
  <w:endnote w:type="continuationSeparator" w:id="0">
    <w:p w14:paraId="7838FAAE" w14:textId="77777777" w:rsidR="001074B0" w:rsidRDefault="0010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091404"/>
      <w:docPartObj>
        <w:docPartGallery w:val="Page Numbers (Bottom of Page)"/>
        <w:docPartUnique/>
      </w:docPartObj>
    </w:sdtPr>
    <w:sdtEndPr>
      <w:rPr>
        <w:i/>
      </w:rPr>
    </w:sdtEndPr>
    <w:sdtContent>
      <w:p w14:paraId="4D1EE379" w14:textId="0D5BCD38" w:rsidR="00B02086" w:rsidRDefault="00B02086" w:rsidP="00752D5C">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2086" w:rsidRPr="00B02086" w14:paraId="5F41F61C" w14:textId="77777777" w:rsidTr="00B02086">
          <w:tc>
            <w:tcPr>
              <w:tcW w:w="4675" w:type="dxa"/>
            </w:tcPr>
            <w:p w14:paraId="0E98BACB" w14:textId="6A9A8997" w:rsidR="00B02086" w:rsidRPr="00B02086" w:rsidRDefault="00B02086" w:rsidP="00B02086">
              <w:pPr>
                <w:pStyle w:val="Footer"/>
                <w:rPr>
                  <w:i/>
                </w:rPr>
              </w:pPr>
              <w:r w:rsidRPr="00B02086">
                <w:rPr>
                  <w:i/>
                </w:rPr>
                <w:t>Project Charter</w:t>
              </w:r>
            </w:p>
          </w:tc>
          <w:tc>
            <w:tcPr>
              <w:tcW w:w="4675" w:type="dxa"/>
            </w:tcPr>
            <w:p w14:paraId="1442BC64" w14:textId="0A774CD2" w:rsidR="00B02086" w:rsidRPr="00B02086" w:rsidRDefault="00B02086" w:rsidP="00B02086">
              <w:pPr>
                <w:pStyle w:val="Footer"/>
                <w:jc w:val="right"/>
                <w:rPr>
                  <w:i/>
                </w:rPr>
              </w:pPr>
              <w:r w:rsidRPr="00B02086">
                <w:rPr>
                  <w:i/>
                </w:rPr>
                <w:t xml:space="preserve">Page </w:t>
              </w:r>
              <w:r w:rsidRPr="00B02086">
                <w:rPr>
                  <w:b/>
                  <w:bCs/>
                  <w:i/>
                  <w:sz w:val="24"/>
                  <w:szCs w:val="24"/>
                </w:rPr>
                <w:fldChar w:fldCharType="begin"/>
              </w:r>
              <w:r w:rsidRPr="00B02086">
                <w:rPr>
                  <w:b/>
                  <w:bCs/>
                  <w:i/>
                </w:rPr>
                <w:instrText xml:space="preserve"> PAGE </w:instrText>
              </w:r>
              <w:r w:rsidRPr="00B02086">
                <w:rPr>
                  <w:b/>
                  <w:bCs/>
                  <w:i/>
                  <w:sz w:val="24"/>
                  <w:szCs w:val="24"/>
                </w:rPr>
                <w:fldChar w:fldCharType="separate"/>
              </w:r>
              <w:r w:rsidR="00EB1497">
                <w:rPr>
                  <w:b/>
                  <w:bCs/>
                  <w:i/>
                  <w:noProof/>
                </w:rPr>
                <w:t>1</w:t>
              </w:r>
              <w:r w:rsidRPr="00B02086">
                <w:rPr>
                  <w:b/>
                  <w:bCs/>
                  <w:i/>
                  <w:sz w:val="24"/>
                  <w:szCs w:val="24"/>
                </w:rPr>
                <w:fldChar w:fldCharType="end"/>
              </w:r>
              <w:r w:rsidRPr="00B02086">
                <w:rPr>
                  <w:i/>
                </w:rPr>
                <w:t xml:space="preserve"> of </w:t>
              </w:r>
              <w:r w:rsidRPr="00B02086">
                <w:rPr>
                  <w:b/>
                  <w:bCs/>
                  <w:i/>
                  <w:sz w:val="24"/>
                  <w:szCs w:val="24"/>
                </w:rPr>
                <w:fldChar w:fldCharType="begin"/>
              </w:r>
              <w:r w:rsidRPr="00B02086">
                <w:rPr>
                  <w:b/>
                  <w:bCs/>
                  <w:i/>
                </w:rPr>
                <w:instrText xml:space="preserve"> NUMPAGES  </w:instrText>
              </w:r>
              <w:r w:rsidRPr="00B02086">
                <w:rPr>
                  <w:b/>
                  <w:bCs/>
                  <w:i/>
                  <w:sz w:val="24"/>
                  <w:szCs w:val="24"/>
                </w:rPr>
                <w:fldChar w:fldCharType="separate"/>
              </w:r>
              <w:r w:rsidR="00EB1497">
                <w:rPr>
                  <w:b/>
                  <w:bCs/>
                  <w:i/>
                  <w:noProof/>
                </w:rPr>
                <w:t>1</w:t>
              </w:r>
              <w:r w:rsidRPr="00B02086">
                <w:rPr>
                  <w:b/>
                  <w:bCs/>
                  <w:i/>
                  <w:sz w:val="24"/>
                  <w:szCs w:val="24"/>
                </w:rPr>
                <w:fldChar w:fldCharType="end"/>
              </w:r>
            </w:p>
          </w:tc>
        </w:tr>
      </w:tbl>
    </w:sdtContent>
  </w:sdt>
  <w:p w14:paraId="755CCF42" w14:textId="0861208F" w:rsidR="00752D5C" w:rsidRPr="00752D5C" w:rsidRDefault="00752D5C">
    <w:pPr>
      <w:pStyle w:val="Footer"/>
      <w:rPr>
        <w:lang w:val="en-C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62B9C" w14:textId="77777777" w:rsidR="001074B0" w:rsidRDefault="001074B0">
      <w:pPr>
        <w:spacing w:after="0" w:line="240" w:lineRule="auto"/>
      </w:pPr>
      <w:r>
        <w:separator/>
      </w:r>
    </w:p>
  </w:footnote>
  <w:footnote w:type="continuationSeparator" w:id="0">
    <w:p w14:paraId="5D131591" w14:textId="77777777" w:rsidR="001074B0" w:rsidRDefault="00107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9CA19" w14:textId="77777777" w:rsidR="001772A9" w:rsidRPr="00F47BCF" w:rsidRDefault="001772A9" w:rsidP="00F47BCF">
    <w:pPr>
      <w:pStyle w:val="Header"/>
      <w:jc w:val="right"/>
      <w:rPr>
        <w:i/>
        <w:lang w:val="en-CA"/>
      </w:rPr>
    </w:pPr>
    <w:r w:rsidRPr="00F47BCF">
      <w:rPr>
        <w:i/>
        <w:lang w:val="en-CA"/>
      </w:rPr>
      <w:t>PROG3180: Programming Mobile Applications 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AACB2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02E"/>
    <w:multiLevelType w:val="hybridMultilevel"/>
    <w:tmpl w:val="DC5673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40D80"/>
    <w:multiLevelType w:val="hybridMultilevel"/>
    <w:tmpl w:val="71847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71468"/>
    <w:multiLevelType w:val="hybridMultilevel"/>
    <w:tmpl w:val="FE20A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CF"/>
    <w:rsid w:val="000470DA"/>
    <w:rsid w:val="00050CEC"/>
    <w:rsid w:val="001074B0"/>
    <w:rsid w:val="001772A9"/>
    <w:rsid w:val="0023534E"/>
    <w:rsid w:val="0030329D"/>
    <w:rsid w:val="003E370F"/>
    <w:rsid w:val="00440FF4"/>
    <w:rsid w:val="00477F76"/>
    <w:rsid w:val="00752D5C"/>
    <w:rsid w:val="007A4B12"/>
    <w:rsid w:val="00917511"/>
    <w:rsid w:val="0094005C"/>
    <w:rsid w:val="009751F3"/>
    <w:rsid w:val="00A302BA"/>
    <w:rsid w:val="00A43068"/>
    <w:rsid w:val="00AD482D"/>
    <w:rsid w:val="00B02086"/>
    <w:rsid w:val="00B37CCE"/>
    <w:rsid w:val="00CB0BE7"/>
    <w:rsid w:val="00CE3765"/>
    <w:rsid w:val="00D82ED6"/>
    <w:rsid w:val="00E128DA"/>
    <w:rsid w:val="00E64FF8"/>
    <w:rsid w:val="00EB1497"/>
    <w:rsid w:val="00EE477D"/>
    <w:rsid w:val="00F3272C"/>
    <w:rsid w:val="00F47B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89B"/>
  <w15:docId w15:val="{51E17270-B033-4230-80B5-96BA0180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CF"/>
    <w:rPr>
      <w:rFonts w:ascii="Bookman Old Style" w:hAnsi="Bookman Old Style"/>
    </w:rPr>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47BCF"/>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47BCF"/>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unhideWhenUsed/>
    <w:qFormat/>
    <w:rsid w:val="00752D5C"/>
    <w:pPr>
      <w:jc w:val="center"/>
    </w:pPr>
    <w:rPr>
      <w:bCs/>
      <w:color w:val="2C2C2C" w:themeColor="text1"/>
      <w:sz w:val="20"/>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F47B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BCF"/>
    <w:rPr>
      <w:rFonts w:ascii="Bookman Old Style" w:hAnsi="Bookman Old Style"/>
    </w:rPr>
  </w:style>
  <w:style w:type="paragraph" w:styleId="Footer">
    <w:name w:val="footer"/>
    <w:basedOn w:val="Normal"/>
    <w:link w:val="FooterChar"/>
    <w:uiPriority w:val="99"/>
    <w:unhideWhenUsed/>
    <w:rsid w:val="00F47B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BCF"/>
    <w:rPr>
      <w:rFonts w:ascii="Bookman Old Style" w:hAnsi="Bookman Old Style"/>
    </w:rPr>
  </w:style>
  <w:style w:type="paragraph" w:customStyle="1" w:styleId="TableHeader">
    <w:name w:val="Table Header"/>
    <w:basedOn w:val="Normal"/>
    <w:qFormat/>
    <w:rsid w:val="00E128DA"/>
    <w:pPr>
      <w:shd w:val="clear" w:color="auto" w:fill="C5FCE4" w:themeFill="accent3" w:themeFillTint="33"/>
      <w:spacing w:after="120" w:line="360" w:lineRule="auto"/>
    </w:pPr>
    <w:rPr>
      <w:rFonts w:ascii="Corbel" w:hAnsi="Corbel"/>
      <w:caps/>
    </w:rPr>
  </w:style>
  <w:style w:type="paragraph" w:customStyle="1" w:styleId="Hint">
    <w:name w:val="Hint"/>
    <w:basedOn w:val="Normal"/>
    <w:qFormat/>
    <w:rsid w:val="00477F7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5846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bi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CE7625F-5496-43D0-8D8F-AB7BE630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17</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Sabbir Ahmed</dc:creator>
  <cp:keywords/>
  <cp:lastModifiedBy>Kevin Wang</cp:lastModifiedBy>
  <cp:revision>9</cp:revision>
  <dcterms:created xsi:type="dcterms:W3CDTF">2016-04-09T22:03:00Z</dcterms:created>
  <dcterms:modified xsi:type="dcterms:W3CDTF">2018-04-24T16:57:00Z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